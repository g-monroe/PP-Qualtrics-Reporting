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511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rPr/>
      </w:pPr>
      <w:r>
        <w:rPr>
          <w:rStyle w:val="MyStyle1"/>
        </w:rPr>
        <w:t xml:space="preserve">Text MyStyle</w:t>
      </w:r>
      <w:r>
        <w:rPr>
          <w:rStyle w:val="MyStyle2"/>
        </w:rPr>
        <w:t xml:space="preserve"> text MyStyle2.</w:t>
      </w:r>
    </w:p>
    <w:sectPr xmlns:w="http://schemas.openxmlformats.org/wordprocessingml/2006/main" w:rsidR="00AC197E" w:rsidRPr="00DF064E" w:rsidSect="000F6147">
      <w:pgSz w:w="11906" w:h="16838" w:orient="portrait" w:code="9"/>
      <w:pgMar w:top="1417" w:right="1701" w:bottom="1417" w:left="1701" w:header="708" w:footer="708" w:gutter="0"/>
      <w:cols w:space="708" w:num="1"/>
      <w:docGrid w:linePitch="36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5630918">
    <w:multiLevelType w:val="hybridMultilevel"/>
    <w:lvl w:ilvl="0" w:tplc="18801342">
      <w:start w:val="1"/>
      <w:numFmt w:val="decimal"/>
      <w:lvlText w:val="%1."/>
      <w:lvlJc w:val="left"/>
      <w:pPr>
        <w:ind w:left="720" w:hanging="360"/>
      </w:pPr>
    </w:lvl>
    <w:lvl w:ilvl="1" w:tplc="18801342" w:tentative="1">
      <w:start w:val="1"/>
      <w:numFmt w:val="lowerLetter"/>
      <w:lvlText w:val="%2."/>
      <w:lvlJc w:val="left"/>
      <w:pPr>
        <w:ind w:left="1440" w:hanging="360"/>
      </w:pPr>
    </w:lvl>
    <w:lvl w:ilvl="2" w:tplc="18801342" w:tentative="1">
      <w:start w:val="1"/>
      <w:numFmt w:val="lowerRoman"/>
      <w:lvlText w:val="%3."/>
      <w:lvlJc w:val="right"/>
      <w:pPr>
        <w:ind w:left="2160" w:hanging="180"/>
      </w:pPr>
    </w:lvl>
    <w:lvl w:ilvl="3" w:tplc="18801342" w:tentative="1">
      <w:start w:val="1"/>
      <w:numFmt w:val="decimal"/>
      <w:lvlText w:val="%4."/>
      <w:lvlJc w:val="left"/>
      <w:pPr>
        <w:ind w:left="2880" w:hanging="360"/>
      </w:pPr>
    </w:lvl>
    <w:lvl w:ilvl="4" w:tplc="18801342" w:tentative="1">
      <w:start w:val="1"/>
      <w:numFmt w:val="lowerLetter"/>
      <w:lvlText w:val="%5."/>
      <w:lvlJc w:val="left"/>
      <w:pPr>
        <w:ind w:left="3600" w:hanging="360"/>
      </w:pPr>
    </w:lvl>
    <w:lvl w:ilvl="5" w:tplc="18801342" w:tentative="1">
      <w:start w:val="1"/>
      <w:numFmt w:val="lowerRoman"/>
      <w:lvlText w:val="%6."/>
      <w:lvlJc w:val="right"/>
      <w:pPr>
        <w:ind w:left="4320" w:hanging="180"/>
      </w:pPr>
    </w:lvl>
    <w:lvl w:ilvl="6" w:tplc="18801342" w:tentative="1">
      <w:start w:val="1"/>
      <w:numFmt w:val="decimal"/>
      <w:lvlText w:val="%7."/>
      <w:lvlJc w:val="left"/>
      <w:pPr>
        <w:ind w:left="5040" w:hanging="360"/>
      </w:pPr>
    </w:lvl>
    <w:lvl w:ilvl="7" w:tplc="18801342" w:tentative="1">
      <w:start w:val="1"/>
      <w:numFmt w:val="lowerLetter"/>
      <w:lvlText w:val="%8."/>
      <w:lvlJc w:val="left"/>
      <w:pPr>
        <w:ind w:left="5760" w:hanging="360"/>
      </w:pPr>
    </w:lvl>
    <w:lvl w:ilvl="8" w:tplc="1880134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630917">
    <w:multiLevelType w:val="hybridMultilevel"/>
    <w:lvl w:ilvl="0" w:tplc="45031133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65630917">
    <w:abstractNumId w:val="65630917"/>
  </w:num>
  <w:num w:numId="65630918">
    <w:abstractNumId w:val="656309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MyStyle1">
    <w:name w:val="MyStyle1"/>
    <w:uiPriority w:val="1"/>
    <w:qFormat/>
    <w:rsid w:val="00653BED"/>
    <w:rPr>
      <w:b/>
      <w:i/>
      <w:sz w:val="32"/>
    </w:rPr>
  </w:style>
  <w:style xmlns:w14="http://schemas.microsoft.com/office/word/2010/wordml" w:type="character" w:customStyle="1" w:styleId="MyStyle2">
    <w:name w:val="MyStyle2"/>
    <w:uiPriority w:val="1"/>
    <w:qFormat/>
    <w:rsid w:val="00653BED"/>
    <w:rPr>
      <w:color w:val="auto"/>
      <w14:textFill>
        <w14:solidFill>
          <w14:srgbClr w14:val="000000">
            <w14:alpha w14:val="33000"/>
          </w14:srgbClr>
        </w14:solidFill>
      </w14:textFill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
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
<Relationship Id="rId8" Type="http://schemas.openxmlformats.org/officeDocument/2006/relationships/fontTable" Target="fontTable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5" Type="http://schemas.openxmlformats.org/officeDocument/2006/relationships/webSettings" Target="webSettings.xml"/>
<Relationship Id="rId4" Type="http://schemas.openxmlformats.org/officeDocument/2006/relationships/settings" Target="settings.xml"/>
<Relationship Id="rId9" Type="http://schemas.openxmlformats.org/officeDocument/2006/relationships/theme" Target="theme/theme1.xml"/>
<Relationship Id="rId10" Type="http://schemas.openxmlformats.org/officeDocument/2006/relationships/comments" Target="comments.xml"/>
<Relationship Id="rId468221430" Type="http://schemas.microsoft.com/office/2011/relationships/commentsExtended" Target="commentsExtended.xml"/></Relationships>
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