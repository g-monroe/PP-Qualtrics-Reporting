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556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Here comes the </w:t>
      </w:r>
      <w:commentRangeStart w:id="10155"/>
      <w:r>
        <w:rPr/>
        <w:t xml:space="preserve">comment</w:t>
      </w:r>
      <w:commentRangeEnd w:id="10155"/>
      <w:r>
        <w:rPr>
          <w:rStyle w:val="CommentReference"/>
        </w:rPr>
        <w:commentReference w:id="10155"/>
      </w:r>
      <w:r>
        <w:rPr/>
        <w:t xml:space="preserve"> and some other text.</w:t>
      </w:r>
    </w:p>
    <w:p>
      <w:pPr>
        <w:rPr/>
      </w:pPr>
      <w:r>
        <w:rPr/>
        <w:t xml:space="preserve">This comment is </w:t>
      </w:r>
      <w:commentRangeStart w:id="20926"/>
      <w:r>
        <w:rPr/>
        <w:t xml:space="preserve">completed.</w:t>
      </w:r>
      <w:commentRangeEnd w:id="20926"/>
      <w:r>
        <w:rPr>
          <w:rStyle w:val="CommentReference"/>
        </w:rPr>
        <w:commentReference w:id="20926"/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xmlns:w14="http://schemas.microsoft.com/office/word/2010/wordml" w:id="10155" w:initials="PT" w:author="PHPDocX Team" w:date="2000-09-10T00:00:00Z">
    <w:p w14:paraId="177dd">
      <w:pPr>
        <w:pStyle w:val="commentTextPHPDOCX"/>
      </w:pPr>
      <w:r>
        <w:rPr>
          <w:rStyle w:val="commentReferencePHPDOCX"/>
        </w:rPr>
        <w:annotationRef/>
      </w:r>
      <w:r>
        <w:t xml:space="preserve">The comment we want to insert.</w:t>
      </w:r>
    </w:p>
    <w:bookmarkStart w:id="87825c6ed152edc87" w:name="_GoBack"/>
    <w:bookmarkEnd w:id="87825c6ed152edc87"/>
  </w:comment>
  <w:comment xmlns:w14="http://schemas.microsoft.com/office/word/2010/wordml" w:id="20926" w:initials="PT" w:author="PHPDocX Team" w:date="2018-07-03T00:00:00Z">
    <w:p w14:paraId="719fd">
      <w:pPr>
        <w:pStyle w:val="commentTextPHPDOCX"/>
      </w:pPr>
      <w:r>
        <w:rPr>
          <w:rStyle w:val="commentReferencePHPDOCX"/>
        </w:rPr>
        <w:annotationRef/>
      </w:r>
      <w:r>
        <w:t xml:space="preserve">This comment is completed.</w:t>
      </w:r>
    </w:p>
    <w:bookmarkStart w:id="37345c6ed152f1336" w:name="_GoBack"/>
    <w:bookmarkEnd w:id="37345c6ed152f1336"/>
  </w:comment>
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15:commentEx w15:done="0" w15:paraId="177dd"/>
  <w15:commentEx w15:done="1" w15:paraId="719fd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4070335">
    <w:multiLevelType w:val="hybridMultilevel"/>
    <w:lvl w:ilvl="0" w:tplc="78105806">
      <w:start w:val="1"/>
      <w:numFmt w:val="decimal"/>
      <w:lvlText w:val="%1."/>
      <w:lvlJc w:val="left"/>
      <w:pPr>
        <w:ind w:left="720" w:hanging="360"/>
      </w:pPr>
    </w:lvl>
    <w:lvl w:ilvl="1" w:tplc="78105806" w:tentative="1">
      <w:start w:val="1"/>
      <w:numFmt w:val="lowerLetter"/>
      <w:lvlText w:val="%2."/>
      <w:lvlJc w:val="left"/>
      <w:pPr>
        <w:ind w:left="1440" w:hanging="360"/>
      </w:pPr>
    </w:lvl>
    <w:lvl w:ilvl="2" w:tplc="78105806" w:tentative="1">
      <w:start w:val="1"/>
      <w:numFmt w:val="lowerRoman"/>
      <w:lvlText w:val="%3."/>
      <w:lvlJc w:val="right"/>
      <w:pPr>
        <w:ind w:left="2160" w:hanging="180"/>
      </w:pPr>
    </w:lvl>
    <w:lvl w:ilvl="3" w:tplc="78105806" w:tentative="1">
      <w:start w:val="1"/>
      <w:numFmt w:val="decimal"/>
      <w:lvlText w:val="%4."/>
      <w:lvlJc w:val="left"/>
      <w:pPr>
        <w:ind w:left="2880" w:hanging="360"/>
      </w:pPr>
    </w:lvl>
    <w:lvl w:ilvl="4" w:tplc="78105806" w:tentative="1">
      <w:start w:val="1"/>
      <w:numFmt w:val="lowerLetter"/>
      <w:lvlText w:val="%5."/>
      <w:lvlJc w:val="left"/>
      <w:pPr>
        <w:ind w:left="3600" w:hanging="360"/>
      </w:pPr>
    </w:lvl>
    <w:lvl w:ilvl="5" w:tplc="78105806" w:tentative="1">
      <w:start w:val="1"/>
      <w:numFmt w:val="lowerRoman"/>
      <w:lvlText w:val="%6."/>
      <w:lvlJc w:val="right"/>
      <w:pPr>
        <w:ind w:left="4320" w:hanging="180"/>
      </w:pPr>
    </w:lvl>
    <w:lvl w:ilvl="6" w:tplc="78105806" w:tentative="1">
      <w:start w:val="1"/>
      <w:numFmt w:val="decimal"/>
      <w:lvlText w:val="%7."/>
      <w:lvlJc w:val="left"/>
      <w:pPr>
        <w:ind w:left="5040" w:hanging="360"/>
      </w:pPr>
    </w:lvl>
    <w:lvl w:ilvl="7" w:tplc="78105806" w:tentative="1">
      <w:start w:val="1"/>
      <w:numFmt w:val="lowerLetter"/>
      <w:lvlText w:val="%8."/>
      <w:lvlJc w:val="left"/>
      <w:pPr>
        <w:ind w:left="5760" w:hanging="360"/>
      </w:pPr>
    </w:lvl>
    <w:lvl w:ilvl="8" w:tplc="781058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070334">
    <w:multiLevelType w:val="hybridMultilevel"/>
    <w:lvl w:ilvl="0" w:tplc="1306195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4070334">
    <w:abstractNumId w:val="44070334"/>
  </w:num>
  <w:num w:numId="44070335">
    <w:abstractNumId w:val="440703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553778076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