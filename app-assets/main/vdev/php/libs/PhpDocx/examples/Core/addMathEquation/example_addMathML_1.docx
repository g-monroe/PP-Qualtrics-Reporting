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85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write a math equation using MathMML:</w:t>
      </w:r>
    </w:p>
    <w:p>
      <m:oMathPara>
        <m:oMath>
          <m:r>
            <m:t>A=</m:t>
          </m:r>
          <m:d>
            <m:dPr>
              <m:begChr m:val="["/>
              <m:sepChr m:val=","/>
              <m:endChr m:val="]"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w</m:t>
                    </m:r>
                  </m:e>
                </m:mr>
              </m:m>
            </m:e>
          </m:d>
        </m:oMath>
      </m:oMathPara>
    </w:p>
    <w:p>
      <w:pPr>
        <w:rPr/>
      </w:pPr>
      <w:r>
        <w:rPr/>
        <w:t xml:space="preserve">The same equation inline: </w:t>
      </w:r>
      <m:oMath>
        <m:r>
          <m:t>A=</m:t>
        </m:r>
        <m:d>
          <m:dPr>
            <m:begChr m:val="["/>
            <m:sepChr m:val=","/>
            <m:endChr m:val="]"/>
          </m:dPr>
          <m:e>
            <m:m>
              <m:m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w</m:t>
                  </m:r>
                </m:e>
              </m:mr>
            </m:m>
          </m:e>
        </m:d>
      </m:oMath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487765">
    <w:multiLevelType w:val="hybridMultilevel"/>
    <w:lvl w:ilvl="0" w:tplc="92995303">
      <w:start w:val="1"/>
      <w:numFmt w:val="decimal"/>
      <w:lvlText w:val="%1."/>
      <w:lvlJc w:val="left"/>
      <w:pPr>
        <w:ind w:left="720" w:hanging="360"/>
      </w:pPr>
    </w:lvl>
    <w:lvl w:ilvl="1" w:tplc="92995303" w:tentative="1">
      <w:start w:val="1"/>
      <w:numFmt w:val="lowerLetter"/>
      <w:lvlText w:val="%2."/>
      <w:lvlJc w:val="left"/>
      <w:pPr>
        <w:ind w:left="1440" w:hanging="360"/>
      </w:pPr>
    </w:lvl>
    <w:lvl w:ilvl="2" w:tplc="92995303" w:tentative="1">
      <w:start w:val="1"/>
      <w:numFmt w:val="lowerRoman"/>
      <w:lvlText w:val="%3."/>
      <w:lvlJc w:val="right"/>
      <w:pPr>
        <w:ind w:left="2160" w:hanging="180"/>
      </w:pPr>
    </w:lvl>
    <w:lvl w:ilvl="3" w:tplc="92995303" w:tentative="1">
      <w:start w:val="1"/>
      <w:numFmt w:val="decimal"/>
      <w:lvlText w:val="%4."/>
      <w:lvlJc w:val="left"/>
      <w:pPr>
        <w:ind w:left="2880" w:hanging="360"/>
      </w:pPr>
    </w:lvl>
    <w:lvl w:ilvl="4" w:tplc="92995303" w:tentative="1">
      <w:start w:val="1"/>
      <w:numFmt w:val="lowerLetter"/>
      <w:lvlText w:val="%5."/>
      <w:lvlJc w:val="left"/>
      <w:pPr>
        <w:ind w:left="3600" w:hanging="360"/>
      </w:pPr>
    </w:lvl>
    <w:lvl w:ilvl="5" w:tplc="92995303" w:tentative="1">
      <w:start w:val="1"/>
      <w:numFmt w:val="lowerRoman"/>
      <w:lvlText w:val="%6."/>
      <w:lvlJc w:val="right"/>
      <w:pPr>
        <w:ind w:left="4320" w:hanging="180"/>
      </w:pPr>
    </w:lvl>
    <w:lvl w:ilvl="6" w:tplc="92995303" w:tentative="1">
      <w:start w:val="1"/>
      <w:numFmt w:val="decimal"/>
      <w:lvlText w:val="%7."/>
      <w:lvlJc w:val="left"/>
      <w:pPr>
        <w:ind w:left="5040" w:hanging="360"/>
      </w:pPr>
    </w:lvl>
    <w:lvl w:ilvl="7" w:tplc="92995303" w:tentative="1">
      <w:start w:val="1"/>
      <w:numFmt w:val="lowerLetter"/>
      <w:lvlText w:val="%8."/>
      <w:lvlJc w:val="left"/>
      <w:pPr>
        <w:ind w:left="5760" w:hanging="360"/>
      </w:pPr>
    </w:lvl>
    <w:lvl w:ilvl="8" w:tplc="929953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87764">
    <w:multiLevelType w:val="hybridMultilevel"/>
    <w:lvl w:ilvl="0" w:tplc="69831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487764">
    <w:abstractNumId w:val="69487764"/>
  </w:num>
  <w:num w:numId="69487765">
    <w:abstractNumId w:val="694877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71301045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