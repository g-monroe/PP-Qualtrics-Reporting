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8250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Here comes the </w:t>
      </w:r>
      <w:commentRangeStart w:id="17070"/>
      <w:r>
        <w:rPr/>
        <w:t xml:space="preserve">comment</w:t>
      </w:r>
      <w:commentRangeEnd w:id="17070"/>
      <w:r>
        <w:rPr>
          <w:rStyle w:val="CommentReference"/>
        </w:rPr>
        <w:commentReference w:id="17070"/>
      </w:r>
      <w:r>
        <w:rPr/>
        <w:t xml:space="preserve"> and some other text.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xmlns:w14="http://schemas.microsoft.com/office/word/2010/wordml" xmlns:w15="http://schemas.microsoft.com/office/word/2012/wordml" xmlns:wp14="http://schemas.microsoft.com/office/word/2010/wordprocessingDrawing" xmlns:a="http://schemas.openxmlformats.org/drawingml/2006/main" xmlns:pic="http://schemas.openxmlformats.org/drawingml/2006/picture" w:id="17070" w:initials="PT" w:author="PHPDocX Team" w:date="2000-09-10T00:00:00Z">
    <w:p w14:paraId="f38b2">
      <w:pPr>
        <w:widowControl w:val="on"/>
        <w:pBdr/>
        <w:spacing w:before="240" w:after="240" w:line="240" w:lineRule="auto"/>
        <w:ind w:left="0" w:right="0"/>
        <w:jc w:val="left"/>
      </w:pPr>
      <w:r>
        <w:rPr>
          <w:rStyle w:val="commentReferencePHPDOCX"/>
        </w:rPr>
      </w:r>
      <w:r>
        <w:rPr>
          <w:color w:val="000000"/>
          <w:sz w:val="24"/>
          <w:szCs w:val="24"/>
        </w:rPr>
        <w:t xml:space="preserve">This is some HTML code with a link to </w:t>
      </w:r>
      <w:hyperlink r:id="rId84345c6ed15324e69" w:history="1">
        <w:r>
          <w:rPr>
            <w:color w:val="0000CC"/>
            <w:sz w:val="24"/>
            <w:szCs w:val="24"/>
            <w:u w:val="single"/>
          </w:rPr>
          <w:t xml:space="preserve">2mdc.com</w:t>
        </w:r>
      </w:hyperlink>
      <w:r>
        <w:rPr>
          <w:color w:val="000000"/>
          <w:sz w:val="24"/>
          <w:szCs w:val="24"/>
        </w:rPr>
        <w:t xml:space="preserve"> and a random image: </w:t>
      </w:r>
      <w:r>
        <w:rPr>
          <w:position w:val="-22"/>
        </w:rPr>
        <w:drawing>
          <wp:inline distT="0" distB="0" distL="0" distR="0">
            <wp:extent cx="252000" cy="252000"/>
            <wp:docPr id="77894770" name="name33175c6ed15326c8b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4705c6ed15326c4a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bookmarkStart w:id="34275c6ed15326eec" w:name="_GoBack"/>
    <w:bookmarkEnd w:id="34275c6ed15326eec"/>
  </w:comment>
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15:commentEx w15:done="0" w15:paraId="f38b2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834763">
    <w:multiLevelType w:val="hybridMultilevel"/>
    <w:lvl w:ilvl="0" w:tplc="32065424">
      <w:start w:val="1"/>
      <w:numFmt w:val="decimal"/>
      <w:lvlText w:val="%1."/>
      <w:lvlJc w:val="left"/>
      <w:pPr>
        <w:ind w:left="720" w:hanging="360"/>
      </w:pPr>
    </w:lvl>
    <w:lvl w:ilvl="1" w:tplc="32065424" w:tentative="1">
      <w:start w:val="1"/>
      <w:numFmt w:val="lowerLetter"/>
      <w:lvlText w:val="%2."/>
      <w:lvlJc w:val="left"/>
      <w:pPr>
        <w:ind w:left="1440" w:hanging="360"/>
      </w:pPr>
    </w:lvl>
    <w:lvl w:ilvl="2" w:tplc="32065424" w:tentative="1">
      <w:start w:val="1"/>
      <w:numFmt w:val="lowerRoman"/>
      <w:lvlText w:val="%3."/>
      <w:lvlJc w:val="right"/>
      <w:pPr>
        <w:ind w:left="2160" w:hanging="180"/>
      </w:pPr>
    </w:lvl>
    <w:lvl w:ilvl="3" w:tplc="32065424" w:tentative="1">
      <w:start w:val="1"/>
      <w:numFmt w:val="decimal"/>
      <w:lvlText w:val="%4."/>
      <w:lvlJc w:val="left"/>
      <w:pPr>
        <w:ind w:left="2880" w:hanging="360"/>
      </w:pPr>
    </w:lvl>
    <w:lvl w:ilvl="4" w:tplc="32065424" w:tentative="1">
      <w:start w:val="1"/>
      <w:numFmt w:val="lowerLetter"/>
      <w:lvlText w:val="%5."/>
      <w:lvlJc w:val="left"/>
      <w:pPr>
        <w:ind w:left="3600" w:hanging="360"/>
      </w:pPr>
    </w:lvl>
    <w:lvl w:ilvl="5" w:tplc="32065424" w:tentative="1">
      <w:start w:val="1"/>
      <w:numFmt w:val="lowerRoman"/>
      <w:lvlText w:val="%6."/>
      <w:lvlJc w:val="right"/>
      <w:pPr>
        <w:ind w:left="4320" w:hanging="180"/>
      </w:pPr>
    </w:lvl>
    <w:lvl w:ilvl="6" w:tplc="32065424" w:tentative="1">
      <w:start w:val="1"/>
      <w:numFmt w:val="decimal"/>
      <w:lvlText w:val="%7."/>
      <w:lvlJc w:val="left"/>
      <w:pPr>
        <w:ind w:left="5040" w:hanging="360"/>
      </w:pPr>
    </w:lvl>
    <w:lvl w:ilvl="7" w:tplc="32065424" w:tentative="1">
      <w:start w:val="1"/>
      <w:numFmt w:val="lowerLetter"/>
      <w:lvlText w:val="%8."/>
      <w:lvlJc w:val="left"/>
      <w:pPr>
        <w:ind w:left="5760" w:hanging="360"/>
      </w:pPr>
    </w:lvl>
    <w:lvl w:ilvl="8" w:tplc="320654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34762">
    <w:multiLevelType w:val="hybridMultilevel"/>
    <w:lvl w:ilvl="0" w:tplc="35526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5834762">
    <w:abstractNumId w:val="15834762"/>
  </w:num>
  <w:num w:numId="15834763">
    <w:abstractNumId w:val="1583476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
<Relationships xmlns="http://schemas.openxmlformats.org/package/2006/relationships"><Relationship Id="rId84705c6ed15326c4a" Type="http://schemas.openxmlformats.org/officeDocument/2006/relationships/image" Target="media/imgrId84705c6ed15326c4a.png"/><Relationship Id="rId84345c6ed15324e69" Type="http://schemas.openxmlformats.org/officeDocument/2006/relationships/hyperlink" Target="http://www.2mdc.com" TargetMode="External"/></Relationships>
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813266950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