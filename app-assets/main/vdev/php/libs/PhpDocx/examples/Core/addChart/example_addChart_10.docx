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xlsx" ContentType="application/octet-stream"> </Default>
  <Override PartName="/word/charts/chart86205577.xml" ContentType="application/vnd.openxmlformats-officedocument.drawingml.chart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319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dot scattered chart to the Word document: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2993296" cy="2238233"/>
            <wp:effectExtent l="19050" t="0" r="4307" b="0"/>
            <wp:docPr id="527719095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6205577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660462">
    <w:multiLevelType w:val="hybridMultilevel"/>
    <w:lvl w:ilvl="0" w:tplc="71916337">
      <w:start w:val="1"/>
      <w:numFmt w:val="decimal"/>
      <w:lvlText w:val="%1."/>
      <w:lvlJc w:val="left"/>
      <w:pPr>
        <w:ind w:left="720" w:hanging="360"/>
      </w:pPr>
    </w:lvl>
    <w:lvl w:ilvl="1" w:tplc="71916337" w:tentative="1">
      <w:start w:val="1"/>
      <w:numFmt w:val="lowerLetter"/>
      <w:lvlText w:val="%2."/>
      <w:lvlJc w:val="left"/>
      <w:pPr>
        <w:ind w:left="1440" w:hanging="360"/>
      </w:pPr>
    </w:lvl>
    <w:lvl w:ilvl="2" w:tplc="71916337" w:tentative="1">
      <w:start w:val="1"/>
      <w:numFmt w:val="lowerRoman"/>
      <w:lvlText w:val="%3."/>
      <w:lvlJc w:val="right"/>
      <w:pPr>
        <w:ind w:left="2160" w:hanging="180"/>
      </w:pPr>
    </w:lvl>
    <w:lvl w:ilvl="3" w:tplc="71916337" w:tentative="1">
      <w:start w:val="1"/>
      <w:numFmt w:val="decimal"/>
      <w:lvlText w:val="%4."/>
      <w:lvlJc w:val="left"/>
      <w:pPr>
        <w:ind w:left="2880" w:hanging="360"/>
      </w:pPr>
    </w:lvl>
    <w:lvl w:ilvl="4" w:tplc="71916337" w:tentative="1">
      <w:start w:val="1"/>
      <w:numFmt w:val="lowerLetter"/>
      <w:lvlText w:val="%5."/>
      <w:lvlJc w:val="left"/>
      <w:pPr>
        <w:ind w:left="3600" w:hanging="360"/>
      </w:pPr>
    </w:lvl>
    <w:lvl w:ilvl="5" w:tplc="71916337" w:tentative="1">
      <w:start w:val="1"/>
      <w:numFmt w:val="lowerRoman"/>
      <w:lvlText w:val="%6."/>
      <w:lvlJc w:val="right"/>
      <w:pPr>
        <w:ind w:left="4320" w:hanging="180"/>
      </w:pPr>
    </w:lvl>
    <w:lvl w:ilvl="6" w:tplc="71916337" w:tentative="1">
      <w:start w:val="1"/>
      <w:numFmt w:val="decimal"/>
      <w:lvlText w:val="%7."/>
      <w:lvlJc w:val="left"/>
      <w:pPr>
        <w:ind w:left="5040" w:hanging="360"/>
      </w:pPr>
    </w:lvl>
    <w:lvl w:ilvl="7" w:tplc="71916337" w:tentative="1">
      <w:start w:val="1"/>
      <w:numFmt w:val="lowerLetter"/>
      <w:lvlText w:val="%8."/>
      <w:lvlJc w:val="left"/>
      <w:pPr>
        <w:ind w:left="5760" w:hanging="360"/>
      </w:pPr>
    </w:lvl>
    <w:lvl w:ilvl="8" w:tplc="719163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60461">
    <w:multiLevelType w:val="hybridMultilevel"/>
    <w:lvl w:ilvl="0" w:tplc="39703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7660461">
    <w:abstractNumId w:val="27660461"/>
  </w:num>
  <w:num w:numId="27660462">
    <w:abstractNumId w:val="2766046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95068548" Type="http://schemas.microsoft.com/office/2011/relationships/commentsExtended" Target="commentsExtended.xml"/><Relationship Id="rId86205577" Type="http://schemas.openxmlformats.org/officeDocument/2006/relationships/chart" Target="charts/chart86205577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86205577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86205577.xlsx"></Relationship></Relationships>
</file>

<file path=word/charts/chart8620557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 values</c:v>
                </c:pt>
              </c:strCache>
            </c:strRef>
          </c:tx>
          <c:spPr>
            <a:ln w="25400">
              <a:noFill/>
            </a:ln>
          </c:spPr>
          <c:xVal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17</c:v>
                </c:pt>
                <c:pt idx="2">
                  <c:v>18</c:v>
                </c:pt>
                <c:pt idx="3">
                  <c:v>25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y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34624"/>
        <c:axId val="59040512"/>
      </c:scatterChart>
      <c:valAx>
        <c:axId val="59034624"/>
        <c:scaling>
          <c:orientation val="minMax"/>
        </c:scaling>
        <c:delete val="0"/>
        <c:axPos val="b"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t>vertical label</a:t>
                </a:r>
              </a:p>
            </c:rich>
          </c:tx>
          <c:overlay val="0"/>
        </c:title>
        <c:numFmt formatCode="General" sourceLinked="1"/>
        <c:tickLblPos val="nextTo"/>
        <c:crossAx val="59040512"/>
        <c:crosses val="autoZero"/>
        <c:crossBetween val="midCat"/>
      </c:valAx>
      <c:valAx>
        <c:axId val="59040512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t>horizontal label</a:t>
                </a:r>
              </a:p>
            </c:rich>
          </c:tx>
          <c:overlay val="0"/>
        </c:title>
        <c:numFmt formatCode="General" sourceLinked="1"/>
        <c:tickLblPos val="nextTo"/>
        <c:crossAx val="59034624"/>
        <c:crosses val="autoZero"/>
        <c:crossBetween val="between"/>
      </c:valAx>
    </c:plotArea>
    <c:legend>
      <c:legendPos val="r"/>
      <c:overlay val="1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