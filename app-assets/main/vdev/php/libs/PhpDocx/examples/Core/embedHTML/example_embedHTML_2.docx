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376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59710399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First item.</w:t>
      </w:r>
    </w:p>
    <w:p>
      <w:pPr>
        <w:numPr>
          <w:ilvl w:val="0"/>
          <w:numId w:val="359710399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Second item with subitems:
</w:t>
      </w:r>
    </w:p>
    <w:p>
      <w:pPr>
        <w:numPr>
          <w:ilvl w:val="1"/>
          <w:numId w:val="359710399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First subitem.</w:t>
      </w:r>
    </w:p>
    <w:p>
      <w:pPr>
        <w:numPr>
          <w:ilvl w:val="1"/>
          <w:numId w:val="359710399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Second subitem.</w:t>
      </w:r>
    </w:p>
    <w:p>
      <w:pPr>
        <w:numPr>
          <w:ilvl w:val="0"/>
          <w:numId w:val="359710399"/>
        </w:numPr>
        <w:spacing w:before="0"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Third subitem.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9710399">
    <w:multiLevelType w:val="hybridMultilevel"/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Roman"/>
      <w:lvlText w:val="%1.%2."/>
      <w:lvlJc w:val="left"/>
      <w:pPr>
        <w:ind w:left="1440" w:hanging="360"/>
      </w:pPr>
      <w:rPr/>
    </w:lvl>
    <w:lvl w:ilvl="2">
      <w:start w:val=""/>
      <w:numFmt w:val="lowerLetter"/>
      <w:lvlText w:val="%3."/>
      <w:lvlJc w:val="left"/>
      <w:pPr>
        <w:ind w:left="2160" w:hanging="360"/>
      </w:pPr>
      <w:rPr/>
    </w:lvl>
    <w:lvl w:ilvl="3">
      <w:start w:val=""/>
      <w:numFmt w:val="lowerRoman"/>
      <w:lvlText w:val="%4."/>
      <w:lvlJc w:val="left"/>
      <w:pPr>
        <w:ind w:left="2880" w:hanging="360"/>
      </w:pPr>
      <w:rPr/>
    </w:lvl>
    <w:lvl w:ilvl="4">
      <w:start w:val=""/>
      <w:numFmt w:val="lowerLetter"/>
      <w:lvlText w:val="%5."/>
      <w:lvlJc w:val="left"/>
      <w:pPr>
        <w:ind w:left="3600" w:hanging="360"/>
      </w:pPr>
      <w:rPr/>
    </w:lvl>
    <w:lvl w:ilvl="5">
      <w:start w:val=""/>
      <w:numFmt w:val="lowerRoman"/>
      <w:lvlText w:val="%6."/>
      <w:lvlJc w:val="left"/>
      <w:pPr>
        <w:ind w:left="4320" w:hanging="360"/>
      </w:pPr>
      <w:rPr/>
    </w:lvl>
    <w:lvl w:ilvl="6">
      <w:start w:val=""/>
      <w:numFmt w:val="lowerLetter"/>
      <w:lvlText w:val="%7."/>
      <w:lvlJc w:val="left"/>
      <w:pPr>
        <w:ind w:left="5040" w:hanging="360"/>
      </w:pPr>
      <w:rPr/>
    </w:lvl>
    <w:lvl w:ilvl="7">
      <w:start w:val=""/>
      <w:numFmt w:val="lowerRoman"/>
      <w:lvlText w:val="%8."/>
      <w:lvlJc w:val="left"/>
      <w:pPr>
        <w:ind w:left="5760" w:hanging="360"/>
      </w:pPr>
      <w:rPr/>
    </w:lvl>
    <w:lvl w:ilvl="8">
      <w:start w:val=""/>
      <w:numFmt w:val="lowerLetter"/>
      <w:lvlText w:val="%9."/>
      <w:lvlJc w:val="left"/>
      <w:pPr>
        <w:ind w:left="6480" w:hanging="360"/>
      </w:pPr>
      <w:rPr/>
    </w:lvl>
  </w:abstractNum>
  <w:abstractNum w:abstractNumId="830441002">
    <w:multiLevelType w:val="hybridMultilevel"/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Roman"/>
      <w:lvlText w:val="%1.%2."/>
      <w:lvlJc w:val="left"/>
      <w:pPr>
        <w:ind w:left="1440" w:hanging="360"/>
      </w:pPr>
      <w:rPr/>
    </w:lvl>
    <w:lvl w:ilvl="2">
      <w:start w:val=""/>
      <w:numFmt w:val="lowerLetter"/>
      <w:lvlText w:val="%3."/>
      <w:lvlJc w:val="left"/>
      <w:pPr>
        <w:ind w:left="2160" w:hanging="360"/>
      </w:pPr>
      <w:rPr/>
    </w:lvl>
    <w:lvl w:ilvl="3">
      <w:start w:val=""/>
      <w:numFmt w:val="lowerRoman"/>
      <w:lvlText w:val="%4."/>
      <w:lvlJc w:val="left"/>
      <w:pPr>
        <w:ind w:left="2880" w:hanging="360"/>
      </w:pPr>
      <w:rPr/>
    </w:lvl>
    <w:lvl w:ilvl="4">
      <w:start w:val=""/>
      <w:numFmt w:val="lowerLetter"/>
      <w:lvlText w:val="%5."/>
      <w:lvlJc w:val="left"/>
      <w:pPr>
        <w:ind w:left="3600" w:hanging="360"/>
      </w:pPr>
      <w:rPr/>
    </w:lvl>
    <w:lvl w:ilvl="5">
      <w:start w:val=""/>
      <w:numFmt w:val="lowerRoman"/>
      <w:lvlText w:val="%6."/>
      <w:lvlJc w:val="left"/>
      <w:pPr>
        <w:ind w:left="4320" w:hanging="360"/>
      </w:pPr>
      <w:rPr/>
    </w:lvl>
    <w:lvl w:ilvl="6">
      <w:start w:val=""/>
      <w:numFmt w:val="lowerLetter"/>
      <w:lvlText w:val="%7."/>
      <w:lvlJc w:val="left"/>
      <w:pPr>
        <w:ind w:left="5040" w:hanging="360"/>
      </w:pPr>
      <w:rPr/>
    </w:lvl>
    <w:lvl w:ilvl="7">
      <w:start w:val=""/>
      <w:numFmt w:val="lowerRoman"/>
      <w:lvlText w:val="%8."/>
      <w:lvlJc w:val="left"/>
      <w:pPr>
        <w:ind w:left="5760" w:hanging="360"/>
      </w:pPr>
      <w:rPr/>
    </w:lvl>
    <w:lvl w:ilvl="8">
      <w:start w:val=""/>
      <w:numFmt w:val="lowerLetter"/>
      <w:lvlText w:val="%9."/>
      <w:lvlJc w:val="left"/>
      <w:pPr>
        <w:ind w:left="6480" w:hanging="360"/>
      </w:pPr>
      <w:rPr/>
    </w:lvl>
  </w:abstractNum>
  <w:abstractNum w:abstractNumId="65139196">
    <w:multiLevelType w:val="hybridMultilevel"/>
    <w:lvl w:ilvl="0" w:tplc="89355394">
      <w:start w:val="1"/>
      <w:numFmt w:val="decimal"/>
      <w:lvlText w:val="%1."/>
      <w:lvlJc w:val="left"/>
      <w:pPr>
        <w:ind w:left="720" w:hanging="360"/>
      </w:pPr>
    </w:lvl>
    <w:lvl w:ilvl="1" w:tplc="89355394" w:tentative="1">
      <w:start w:val="1"/>
      <w:numFmt w:val="lowerLetter"/>
      <w:lvlText w:val="%2."/>
      <w:lvlJc w:val="left"/>
      <w:pPr>
        <w:ind w:left="1440" w:hanging="360"/>
      </w:pPr>
    </w:lvl>
    <w:lvl w:ilvl="2" w:tplc="89355394" w:tentative="1">
      <w:start w:val="1"/>
      <w:numFmt w:val="lowerRoman"/>
      <w:lvlText w:val="%3."/>
      <w:lvlJc w:val="right"/>
      <w:pPr>
        <w:ind w:left="2160" w:hanging="180"/>
      </w:pPr>
    </w:lvl>
    <w:lvl w:ilvl="3" w:tplc="89355394" w:tentative="1">
      <w:start w:val="1"/>
      <w:numFmt w:val="decimal"/>
      <w:lvlText w:val="%4."/>
      <w:lvlJc w:val="left"/>
      <w:pPr>
        <w:ind w:left="2880" w:hanging="360"/>
      </w:pPr>
    </w:lvl>
    <w:lvl w:ilvl="4" w:tplc="89355394" w:tentative="1">
      <w:start w:val="1"/>
      <w:numFmt w:val="lowerLetter"/>
      <w:lvlText w:val="%5."/>
      <w:lvlJc w:val="left"/>
      <w:pPr>
        <w:ind w:left="3600" w:hanging="360"/>
      </w:pPr>
    </w:lvl>
    <w:lvl w:ilvl="5" w:tplc="89355394" w:tentative="1">
      <w:start w:val="1"/>
      <w:numFmt w:val="lowerRoman"/>
      <w:lvlText w:val="%6."/>
      <w:lvlJc w:val="right"/>
      <w:pPr>
        <w:ind w:left="4320" w:hanging="180"/>
      </w:pPr>
    </w:lvl>
    <w:lvl w:ilvl="6" w:tplc="89355394" w:tentative="1">
      <w:start w:val="1"/>
      <w:numFmt w:val="decimal"/>
      <w:lvlText w:val="%7."/>
      <w:lvlJc w:val="left"/>
      <w:pPr>
        <w:ind w:left="5040" w:hanging="360"/>
      </w:pPr>
    </w:lvl>
    <w:lvl w:ilvl="7" w:tplc="89355394" w:tentative="1">
      <w:start w:val="1"/>
      <w:numFmt w:val="lowerLetter"/>
      <w:lvlText w:val="%8."/>
      <w:lvlJc w:val="left"/>
      <w:pPr>
        <w:ind w:left="5760" w:hanging="360"/>
      </w:pPr>
    </w:lvl>
    <w:lvl w:ilvl="8" w:tplc="893553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139195">
    <w:multiLevelType w:val="hybridMultilevel"/>
    <w:lvl w:ilvl="0" w:tplc="73879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5139195">
    <w:abstractNumId w:val="65139195"/>
  </w:num>
  <w:num w:numId="65139196">
    <w:abstractNumId w:val="65139196"/>
  </w:num>
  <w:num w:numId="830441002">
    <w:abstractNumId w:val="830441002"/>
  </w:num>
  <w:num w:numId="359710399">
    <w:abstractNumId w:val="35971039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575721716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