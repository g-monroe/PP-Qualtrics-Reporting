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Default Extension="xlsx" ContentType="application/octet-stream"> </Default>
  <Override PartName="/word/charts/chart74375664.xml" ContentType="application/vnd.openxmlformats-officedocument.drawingml.chart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861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will now add a combo chart to the Word document:</w:t>
      </w:r>
    </w:p>
    <w:p>
      <w:pPr>
        <w:jc w:val="center"/>
      </w:pPr>
      <w:r>
        <w:rPr>
          <w:noProof/>
        </w:rPr>
        <w:drawing>
          <wp:inline distT="0" distB="0" distL="0" distR="0">
            <wp:extent cx="3600000" cy="3600000"/>
            <wp:effectExtent l="19050" t="0" r="4307" b="0"/>
            <wp:docPr id="643876616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4375664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454993">
    <w:multiLevelType w:val="hybridMultilevel"/>
    <w:lvl w:ilvl="0" w:tplc="59513388">
      <w:start w:val="1"/>
      <w:numFmt w:val="decimal"/>
      <w:lvlText w:val="%1."/>
      <w:lvlJc w:val="left"/>
      <w:pPr>
        <w:ind w:left="720" w:hanging="360"/>
      </w:pPr>
    </w:lvl>
    <w:lvl w:ilvl="1" w:tplc="59513388" w:tentative="1">
      <w:start w:val="1"/>
      <w:numFmt w:val="lowerLetter"/>
      <w:lvlText w:val="%2."/>
      <w:lvlJc w:val="left"/>
      <w:pPr>
        <w:ind w:left="1440" w:hanging="360"/>
      </w:pPr>
    </w:lvl>
    <w:lvl w:ilvl="2" w:tplc="59513388" w:tentative="1">
      <w:start w:val="1"/>
      <w:numFmt w:val="lowerRoman"/>
      <w:lvlText w:val="%3."/>
      <w:lvlJc w:val="right"/>
      <w:pPr>
        <w:ind w:left="2160" w:hanging="180"/>
      </w:pPr>
    </w:lvl>
    <w:lvl w:ilvl="3" w:tplc="59513388" w:tentative="1">
      <w:start w:val="1"/>
      <w:numFmt w:val="decimal"/>
      <w:lvlText w:val="%4."/>
      <w:lvlJc w:val="left"/>
      <w:pPr>
        <w:ind w:left="2880" w:hanging="360"/>
      </w:pPr>
    </w:lvl>
    <w:lvl w:ilvl="4" w:tplc="59513388" w:tentative="1">
      <w:start w:val="1"/>
      <w:numFmt w:val="lowerLetter"/>
      <w:lvlText w:val="%5."/>
      <w:lvlJc w:val="left"/>
      <w:pPr>
        <w:ind w:left="3600" w:hanging="360"/>
      </w:pPr>
    </w:lvl>
    <w:lvl w:ilvl="5" w:tplc="59513388" w:tentative="1">
      <w:start w:val="1"/>
      <w:numFmt w:val="lowerRoman"/>
      <w:lvlText w:val="%6."/>
      <w:lvlJc w:val="right"/>
      <w:pPr>
        <w:ind w:left="4320" w:hanging="180"/>
      </w:pPr>
    </w:lvl>
    <w:lvl w:ilvl="6" w:tplc="59513388" w:tentative="1">
      <w:start w:val="1"/>
      <w:numFmt w:val="decimal"/>
      <w:lvlText w:val="%7."/>
      <w:lvlJc w:val="left"/>
      <w:pPr>
        <w:ind w:left="5040" w:hanging="360"/>
      </w:pPr>
    </w:lvl>
    <w:lvl w:ilvl="7" w:tplc="59513388" w:tentative="1">
      <w:start w:val="1"/>
      <w:numFmt w:val="lowerLetter"/>
      <w:lvlText w:val="%8."/>
      <w:lvlJc w:val="left"/>
      <w:pPr>
        <w:ind w:left="5760" w:hanging="360"/>
      </w:pPr>
    </w:lvl>
    <w:lvl w:ilvl="8" w:tplc="595133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54992">
    <w:multiLevelType w:val="hybridMultilevel"/>
    <w:lvl w:ilvl="0" w:tplc="29210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2454992">
    <w:abstractNumId w:val="12454992"/>
  </w:num>
  <w:num w:numId="12454993">
    <w:abstractNumId w:val="1245499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943882454" Type="http://schemas.microsoft.com/office/2011/relationships/commentsExtended" Target="commentsExtended.xml"/><Relationship Id="rId74375664" Type="http://schemas.openxmlformats.org/officeDocument/2006/relationships/chart" Target="charts/chart74375664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charts/_rels/chart74375664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74375664.xlsx"></Relationship></Relationships>
</file>

<file path=word/charts/chart7437566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Sheet1!$C$2:$B$5</c:f>
              <c:numCache>
                <c:formatCode>General</c:formatCode>
                <c:ptCount val="4"/>
                <c:pt idx="0">
                  <c:v>7</c:v>
                </c:pt>
                <c:pt idx="1">
                  <c:v>60</c:v>
                </c:pt>
                <c:pt idx="2">
                  <c:v>33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Sheet1!$D$2:$B$5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shape val="box"/>
        <c:axId val="59034624"/>
        <c:axId val="59040512"/>
      </c:barChart>
      <c:lineChart>
        <c:grouping val="standard"/>
        <c:varyColors val="0"/>
        <c:ser>
          <c:idx val="3"/>
          <c:order val="3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</c:v>
                </c:pt>
                <c:pt idx="1">
                  <c:v>50</c:v>
                </c:pt>
                <c:pt idx="2">
                  <c:v>10</c:v>
                </c:pt>
                <c:pt idx="3">
                  <c:v>20</c:v>
                </c:pt>
              </c:numCache>
            </c:numRef>
          </c:val>
          <c:smooth val="1"/>
        </c:ser>
        <c:ser>
          <c:idx val="4"/>
          <c:order val="4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30</c:v>
                </c:pt>
                <c:pt idx="1">
                  <c:v>60</c:v>
                </c:pt>
                <c:pt idx="2">
                  <c:v>70</c:v>
                </c:pt>
                <c:pt idx="3">
                  <c:v>60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34624"/>
        <c:axId val="59040512"/>
      </c:lineChart>
      <c:catAx>
        <c:axId val="59034624"/>
        <c:scaling>
          <c:orientation val="minMax"/>
        </c:scaling>
        <c:delete val="0"/>
        <c:axPos val="b"/>
        <c:tickLblPos val="nextTo"/>
        <c:crossAx val="59040512"/>
        <c:crosses val="autoZero"/>
        <c:auto val="1"/>
        <c:lblAlgn val="ctr"/>
        <c:lblOffset val="100"/>
      </c:catAx>
      <c:valAx>
        <c:axId val="59040512"/>
        <c:scaling>
          <c:orientation val="minMax"/>
        </c:scaling>
        <c:delete val="0"/>
        <c:axPos val="l"/>
        <c:majorGridlines/>
        <c:minorGridlines/>
        <c:numFmt formatCode="General" sourceLinked="1"/>
        <c:tickLblPos val="nextTo"/>
        <c:crossAx val="59034624"/>
        <c:crosses val="autoZero"/>
        <c:crossBetween val="between"/>
      </c:valAx>
    </c:plotArea>
    <c:plotVisOnly val="1"/>
  </c:chart>
  <c:spPr>
    <a:ln w="12700"/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