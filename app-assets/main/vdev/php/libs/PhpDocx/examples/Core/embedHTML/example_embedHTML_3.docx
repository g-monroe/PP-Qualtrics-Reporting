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1913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322" w:after="322" w:line="240" w:lineRule="auto"/>
        <w:ind w:left="0" w:right="0"/>
        <w:jc w:val="left"/>
        <w:outlineLvl w:val="0"/>
      </w:pPr>
      <w:r>
        <w:rPr>
          <w:b/>
          <w:bCs/>
          <w:color w:val="000000"/>
          <w:sz w:val="48"/>
          <w:szCs w:val="48"/>
        </w:rPr>
        <w:t xml:space="preserve">The list-style-type Property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Example of unordered lists:</w:t>
      </w:r>
    </w:p>
    <w:p>
      <w:pPr>
        <w:numPr>
          <w:ilvl w:val="0"/>
          <w:numId w:val="1"/>
        </w:numPr>
        <w:spacing w:before="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Item 1</w:t>
      </w:r>
    </w:p>
    <w:p>
      <w:pPr>
        <w:numPr>
          <w:ilvl w:val="0"/>
          <w:numId w:val="1"/>
        </w:numPr>
        <w:spacing w:before="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Item 2</w:t>
      </w:r>
    </w:p>
    <w:p>
      <w:pPr>
        <w:numPr>
          <w:ilvl w:val="0"/>
          <w:numId w:val="1"/>
        </w:numPr>
        <w:spacing w:before="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Item 3</w:t>
      </w:r>
    </w:p>
    <w:p>
      <w:pPr>
        <w:numPr>
          <w:ilvl w:val="0"/>
          <w:numId w:val="1"/>
        </w:numPr>
        <w:spacing w:before="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Other items:
</w:t>
      </w:r>
    </w:p>
    <w:p>
      <w:pPr>
        <w:numPr>
          <w:ilvl w:val="1"/>
          <w:numId w:val="1"/>
        </w:numPr>
        <w:spacing w:before="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Item 3.1</w:t>
      </w:r>
    </w:p>
    <w:p>
      <w:pPr>
        <w:numPr>
          <w:ilvl w:val="1"/>
          <w:numId w:val="1"/>
        </w:numPr>
        <w:spacing w:before="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Item 3.2</w:t>
      </w:r>
    </w:p>
    <w:p>
      <w:pPr>
        <w:numPr>
          <w:ilvl w:val="1"/>
          <w:numId w:val="1"/>
        </w:numPr>
        <w:spacing w:before="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Item 3.3</w:t>
      </w:r>
    </w:p>
    <w:p>
      <w:pPr>
        <w:numPr>
          <w:ilvl w:val="0"/>
          <w:numId w:val="1"/>
        </w:numPr>
        <w:spacing w:before="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Item 1</w:t>
      </w:r>
    </w:p>
    <w:p>
      <w:pPr>
        <w:numPr>
          <w:ilvl w:val="0"/>
          <w:numId w:val="1"/>
        </w:numPr>
        <w:spacing w:before="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Item 2</w:t>
      </w:r>
    </w:p>
    <w:p>
      <w:pPr>
        <w:numPr>
          <w:ilvl w:val="0"/>
          <w:numId w:val="1"/>
        </w:numPr>
        <w:spacing w:before="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Item 3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Example of ordered lists:</w:t>
      </w:r>
    </w:p>
    <w:p>
      <w:pPr>
        <w:numPr>
          <w:ilvl w:val="0"/>
          <w:numId w:val="988109742"/>
        </w:numPr>
        <w:spacing w:before="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Item 1</w:t>
      </w:r>
    </w:p>
    <w:p>
      <w:pPr>
        <w:numPr>
          <w:ilvl w:val="0"/>
          <w:numId w:val="988109742"/>
        </w:numPr>
        <w:spacing w:before="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Item 2</w:t>
      </w:r>
    </w:p>
    <w:p>
      <w:pPr>
        <w:numPr>
          <w:ilvl w:val="0"/>
          <w:numId w:val="988109742"/>
        </w:numPr>
        <w:spacing w:before="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Item 3</w:t>
      </w:r>
    </w:p>
    <w:p>
      <w:pPr>
        <w:numPr>
          <w:ilvl w:val="0"/>
          <w:numId w:val="988109742"/>
        </w:numPr>
        <w:spacing w:before="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Other items:
</w:t>
      </w:r>
    </w:p>
    <w:p>
      <w:pPr>
        <w:numPr>
          <w:ilvl w:val="1"/>
          <w:numId w:val="988109742"/>
        </w:numPr>
        <w:spacing w:before="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Item 3.A</w:t>
      </w:r>
    </w:p>
    <w:p>
      <w:pPr>
        <w:numPr>
          <w:ilvl w:val="1"/>
          <w:numId w:val="988109742"/>
        </w:numPr>
        <w:spacing w:before="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Item 3.B</w:t>
      </w:r>
    </w:p>
    <w:p>
      <w:pPr>
        <w:numPr>
          <w:ilvl w:val="1"/>
          <w:numId w:val="988109742"/>
        </w:numPr>
        <w:spacing w:before="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Item 3.C</w:t>
      </w:r>
    </w:p>
    <w:p>
      <w:pPr>
        <w:numPr>
          <w:ilvl w:val="0"/>
          <w:numId w:val="988109743"/>
        </w:numPr>
        <w:spacing w:before="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Item 1</w:t>
      </w:r>
    </w:p>
    <w:p>
      <w:pPr>
        <w:numPr>
          <w:ilvl w:val="0"/>
          <w:numId w:val="988109743"/>
        </w:numPr>
        <w:spacing w:before="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Item 2</w:t>
      </w:r>
    </w:p>
    <w:p>
      <w:pPr>
        <w:numPr>
          <w:ilvl w:val="0"/>
          <w:numId w:val="988109743"/>
        </w:numPr>
        <w:spacing w:before="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Item 3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88109743">
    <w:multiLevelType w:val="hybridMultilevel"/>
    <w:lvl w:ilvl="0" w:tplc="38427169">
      <w:start w:val="1"/>
      <w:numFmt w:val="lowerLetter"/>
      <w:lvlText w:val="%1."/>
      <w:lvlJc w:val="left"/>
      <w:pPr>
        <w:ind w:left="720" w:hanging="360"/>
      </w:pPr>
    </w:lvl>
    <w:lvl w:ilvl="1" w:tplc="38427169" w:tentative="1">
      <w:start w:val="1"/>
      <w:numFmt w:val="lowerLetter"/>
      <w:lvlText w:val="%2."/>
      <w:lvlJc w:val="left"/>
      <w:pPr>
        <w:ind w:left="1440" w:hanging="360"/>
      </w:pPr>
    </w:lvl>
    <w:lvl w:ilvl="2" w:tplc="38427169" w:tentative="1">
      <w:start w:val="1"/>
      <w:numFmt w:val="lowerRoman"/>
      <w:lvlText w:val="%3."/>
      <w:lvlJc w:val="right"/>
      <w:pPr>
        <w:ind w:left="2160" w:hanging="180"/>
      </w:pPr>
    </w:lvl>
    <w:lvl w:ilvl="3" w:tplc="38427169" w:tentative="1">
      <w:start w:val="1"/>
      <w:numFmt w:val="decimal"/>
      <w:lvlText w:val="%4."/>
      <w:lvlJc w:val="left"/>
      <w:pPr>
        <w:ind w:left="2880" w:hanging="360"/>
      </w:pPr>
    </w:lvl>
    <w:lvl w:ilvl="4" w:tplc="38427169" w:tentative="1">
      <w:start w:val="1"/>
      <w:numFmt w:val="lowerLetter"/>
      <w:lvlText w:val="%5."/>
      <w:lvlJc w:val="left"/>
      <w:pPr>
        <w:ind w:left="3600" w:hanging="360"/>
      </w:pPr>
    </w:lvl>
    <w:lvl w:ilvl="5" w:tplc="38427169" w:tentative="1">
      <w:start w:val="1"/>
      <w:numFmt w:val="lowerRoman"/>
      <w:lvlText w:val="%6."/>
      <w:lvlJc w:val="right"/>
      <w:pPr>
        <w:ind w:left="4320" w:hanging="180"/>
      </w:pPr>
    </w:lvl>
    <w:lvl w:ilvl="6" w:tplc="38427169" w:tentative="1">
      <w:start w:val="1"/>
      <w:numFmt w:val="decimal"/>
      <w:lvlText w:val="%7."/>
      <w:lvlJc w:val="left"/>
      <w:pPr>
        <w:ind w:left="5040" w:hanging="360"/>
      </w:pPr>
    </w:lvl>
    <w:lvl w:ilvl="7" w:tplc="38427169" w:tentative="1">
      <w:start w:val="1"/>
      <w:numFmt w:val="lowerLetter"/>
      <w:lvlText w:val="%8."/>
      <w:lvlJc w:val="left"/>
      <w:pPr>
        <w:ind w:left="5760" w:hanging="360"/>
      </w:pPr>
    </w:lvl>
    <w:lvl w:ilvl="8" w:tplc="3842716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8109742">
    <w:multiLevelType w:val="hybridMultilevel"/>
    <w:lvl w:ilvl="0" w:tplc="13822991">
      <w:start w:val="1"/>
      <w:numFmt w:val="upperRoman"/>
      <w:lvlText w:val="%1."/>
      <w:lvlJc w:val="left"/>
      <w:pPr>
        <w:ind w:left="720" w:hanging="360"/>
      </w:pPr>
    </w:lvl>
    <w:lvl w:ilvl="1" w:tplc="13822991" w:tentative="1">
      <w:start w:val="1"/>
      <w:numFmt w:val="lowerLetter"/>
      <w:lvlText w:val="%2."/>
      <w:lvlJc w:val="left"/>
      <w:pPr>
        <w:ind w:left="1440" w:hanging="360"/>
      </w:pPr>
    </w:lvl>
    <w:lvl w:ilvl="2" w:tplc="13822991" w:tentative="1">
      <w:start w:val="1"/>
      <w:numFmt w:val="lowerRoman"/>
      <w:lvlText w:val="%3."/>
      <w:lvlJc w:val="right"/>
      <w:pPr>
        <w:ind w:left="2160" w:hanging="180"/>
      </w:pPr>
    </w:lvl>
    <w:lvl w:ilvl="3" w:tplc="13822991" w:tentative="1">
      <w:start w:val="1"/>
      <w:numFmt w:val="decimal"/>
      <w:lvlText w:val="%4."/>
      <w:lvlJc w:val="left"/>
      <w:pPr>
        <w:ind w:left="2880" w:hanging="360"/>
      </w:pPr>
    </w:lvl>
    <w:lvl w:ilvl="4" w:tplc="13822991" w:tentative="1">
      <w:start w:val="1"/>
      <w:numFmt w:val="lowerLetter"/>
      <w:lvlText w:val="%5."/>
      <w:lvlJc w:val="left"/>
      <w:pPr>
        <w:ind w:left="3600" w:hanging="360"/>
      </w:pPr>
    </w:lvl>
    <w:lvl w:ilvl="5" w:tplc="13822991" w:tentative="1">
      <w:start w:val="1"/>
      <w:numFmt w:val="lowerRoman"/>
      <w:lvlText w:val="%6."/>
      <w:lvlJc w:val="right"/>
      <w:pPr>
        <w:ind w:left="4320" w:hanging="180"/>
      </w:pPr>
    </w:lvl>
    <w:lvl w:ilvl="6" w:tplc="13822991" w:tentative="1">
      <w:start w:val="1"/>
      <w:numFmt w:val="decimal"/>
      <w:lvlText w:val="%7."/>
      <w:lvlJc w:val="left"/>
      <w:pPr>
        <w:ind w:left="5040" w:hanging="360"/>
      </w:pPr>
    </w:lvl>
    <w:lvl w:ilvl="7" w:tplc="13822991" w:tentative="1">
      <w:start w:val="1"/>
      <w:numFmt w:val="lowerLetter"/>
      <w:lvlText w:val="%8."/>
      <w:lvlJc w:val="left"/>
      <w:pPr>
        <w:ind w:left="5760" w:hanging="360"/>
      </w:pPr>
    </w:lvl>
    <w:lvl w:ilvl="8" w:tplc="1382299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663011">
    <w:multiLevelType w:val="hybridMultilevel"/>
    <w:lvl w:ilvl="0" w:tplc="69931335">
      <w:start w:val="1"/>
      <w:numFmt w:val="decimal"/>
      <w:lvlText w:val="%1."/>
      <w:lvlJc w:val="left"/>
      <w:pPr>
        <w:ind w:left="720" w:hanging="360"/>
      </w:pPr>
    </w:lvl>
    <w:lvl w:ilvl="1" w:tplc="69931335" w:tentative="1">
      <w:start w:val="1"/>
      <w:numFmt w:val="lowerLetter"/>
      <w:lvlText w:val="%2."/>
      <w:lvlJc w:val="left"/>
      <w:pPr>
        <w:ind w:left="1440" w:hanging="360"/>
      </w:pPr>
    </w:lvl>
    <w:lvl w:ilvl="2" w:tplc="69931335" w:tentative="1">
      <w:start w:val="1"/>
      <w:numFmt w:val="lowerRoman"/>
      <w:lvlText w:val="%3."/>
      <w:lvlJc w:val="right"/>
      <w:pPr>
        <w:ind w:left="2160" w:hanging="180"/>
      </w:pPr>
    </w:lvl>
    <w:lvl w:ilvl="3" w:tplc="69931335" w:tentative="1">
      <w:start w:val="1"/>
      <w:numFmt w:val="decimal"/>
      <w:lvlText w:val="%4."/>
      <w:lvlJc w:val="left"/>
      <w:pPr>
        <w:ind w:left="2880" w:hanging="360"/>
      </w:pPr>
    </w:lvl>
    <w:lvl w:ilvl="4" w:tplc="69931335" w:tentative="1">
      <w:start w:val="1"/>
      <w:numFmt w:val="lowerLetter"/>
      <w:lvlText w:val="%5."/>
      <w:lvlJc w:val="left"/>
      <w:pPr>
        <w:ind w:left="3600" w:hanging="360"/>
      </w:pPr>
    </w:lvl>
    <w:lvl w:ilvl="5" w:tplc="69931335" w:tentative="1">
      <w:start w:val="1"/>
      <w:numFmt w:val="lowerRoman"/>
      <w:lvlText w:val="%6."/>
      <w:lvlJc w:val="right"/>
      <w:pPr>
        <w:ind w:left="4320" w:hanging="180"/>
      </w:pPr>
    </w:lvl>
    <w:lvl w:ilvl="6" w:tplc="69931335" w:tentative="1">
      <w:start w:val="1"/>
      <w:numFmt w:val="decimal"/>
      <w:lvlText w:val="%7."/>
      <w:lvlJc w:val="left"/>
      <w:pPr>
        <w:ind w:left="5040" w:hanging="360"/>
      </w:pPr>
    </w:lvl>
    <w:lvl w:ilvl="7" w:tplc="69931335" w:tentative="1">
      <w:start w:val="1"/>
      <w:numFmt w:val="lowerLetter"/>
      <w:lvlText w:val="%8."/>
      <w:lvlJc w:val="left"/>
      <w:pPr>
        <w:ind w:left="5760" w:hanging="360"/>
      </w:pPr>
    </w:lvl>
    <w:lvl w:ilvl="8" w:tplc="6993133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663010">
    <w:multiLevelType w:val="hybridMultilevel"/>
    <w:lvl w:ilvl="0" w:tplc="14250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8663010">
    <w:abstractNumId w:val="48663010"/>
  </w:num>
  <w:num w:numId="48663011">
    <w:abstractNumId w:val="48663011"/>
  </w:num>
  <w:num w:numId="988109742">
    <w:abstractNumId w:val="988109742"/>
  </w:num>
  <w:num w:numId="988109743">
    <w:abstractNumId w:val="9881097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108497348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