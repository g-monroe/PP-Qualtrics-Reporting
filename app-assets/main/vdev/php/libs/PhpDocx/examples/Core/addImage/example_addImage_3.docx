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8100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noProof/>
        </w:rPr>
        <w:drawing>
          <wp:inline distT="0" distB="0" distL="0" distR="0">
            <wp:extent cx="1062038" cy="866775"/>
            <wp:effectExtent l="0" t="95250" r="190500" b="0"/>
            <wp:docPr id="988032223" name="Picture 1" descr="../../img/image.png">
              <a:hlinkClick xmlns:a="http://schemas.openxmlformats.org/drawingml/2006/main" r:id="rId95471421link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../../img/image.png"/>
                      <pic:cNvPicPr/>
                    </pic:nvPicPr>
                    <pic:blipFill>
                      <a:blip r:embed="rId9547142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62038" cy="86677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img/image.png"/>
                    <pic:cNvPicPr/>
                  </pic:nvPicPr>
                  <pic:blipFill>
                    <a:blip r:embed="rId954714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2038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4390184">
    <w:multiLevelType w:val="hybridMultilevel"/>
    <w:lvl w:ilvl="0" w:tplc="72255054">
      <w:start w:val="1"/>
      <w:numFmt w:val="decimal"/>
      <w:lvlText w:val="%1."/>
      <w:lvlJc w:val="left"/>
      <w:pPr>
        <w:ind w:left="720" w:hanging="360"/>
      </w:pPr>
    </w:lvl>
    <w:lvl w:ilvl="1" w:tplc="72255054" w:tentative="1">
      <w:start w:val="1"/>
      <w:numFmt w:val="lowerLetter"/>
      <w:lvlText w:val="%2."/>
      <w:lvlJc w:val="left"/>
      <w:pPr>
        <w:ind w:left="1440" w:hanging="360"/>
      </w:pPr>
    </w:lvl>
    <w:lvl w:ilvl="2" w:tplc="72255054" w:tentative="1">
      <w:start w:val="1"/>
      <w:numFmt w:val="lowerRoman"/>
      <w:lvlText w:val="%3."/>
      <w:lvlJc w:val="right"/>
      <w:pPr>
        <w:ind w:left="2160" w:hanging="180"/>
      </w:pPr>
    </w:lvl>
    <w:lvl w:ilvl="3" w:tplc="72255054" w:tentative="1">
      <w:start w:val="1"/>
      <w:numFmt w:val="decimal"/>
      <w:lvlText w:val="%4."/>
      <w:lvlJc w:val="left"/>
      <w:pPr>
        <w:ind w:left="2880" w:hanging="360"/>
      </w:pPr>
    </w:lvl>
    <w:lvl w:ilvl="4" w:tplc="72255054" w:tentative="1">
      <w:start w:val="1"/>
      <w:numFmt w:val="lowerLetter"/>
      <w:lvlText w:val="%5."/>
      <w:lvlJc w:val="left"/>
      <w:pPr>
        <w:ind w:left="3600" w:hanging="360"/>
      </w:pPr>
    </w:lvl>
    <w:lvl w:ilvl="5" w:tplc="72255054" w:tentative="1">
      <w:start w:val="1"/>
      <w:numFmt w:val="lowerRoman"/>
      <w:lvlText w:val="%6."/>
      <w:lvlJc w:val="right"/>
      <w:pPr>
        <w:ind w:left="4320" w:hanging="180"/>
      </w:pPr>
    </w:lvl>
    <w:lvl w:ilvl="6" w:tplc="72255054" w:tentative="1">
      <w:start w:val="1"/>
      <w:numFmt w:val="decimal"/>
      <w:lvlText w:val="%7."/>
      <w:lvlJc w:val="left"/>
      <w:pPr>
        <w:ind w:left="5040" w:hanging="360"/>
      </w:pPr>
    </w:lvl>
    <w:lvl w:ilvl="7" w:tplc="72255054" w:tentative="1">
      <w:start w:val="1"/>
      <w:numFmt w:val="lowerLetter"/>
      <w:lvlText w:val="%8."/>
      <w:lvlJc w:val="left"/>
      <w:pPr>
        <w:ind w:left="5760" w:hanging="360"/>
      </w:pPr>
    </w:lvl>
    <w:lvl w:ilvl="8" w:tplc="7225505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90183">
    <w:multiLevelType w:val="hybridMultilevel"/>
    <w:lvl w:ilvl="0" w:tplc="30671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34390183">
    <w:abstractNumId w:val="34390183"/>
  </w:num>
  <w:num w:numId="34390184">
    <w:abstractNumId w:val="3439018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911651142" Type="http://schemas.microsoft.com/office/2011/relationships/commentsExtended" Target="commentsExtended.xml"/><Relationship Id="rId95471421" Type="http://schemas.openxmlformats.org/officeDocument/2006/relationships/image" Target="media/imgrId95471421.png"/><Relationship Id="rId95471421link" Type="http://schemas.openxmlformats.org/officeDocument/2006/relationships/hyperlink" Target="http://www.google.es" TargetMode="Externa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