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Default Extension="gif" ContentType="image/gif"> </Default>
  <Default Extension="jpg" ContentType="image/jpg"> </Default>
  <Default Extension="png" ContentType="image/png"> </Default>
  <Default Extension="jpeg" ContentType="image/jpeg"> </Default>
  <Default Extension="bmp" ContentType="image/bmp"> </Default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927" Type="http://schemas.openxmlformats.org/officeDocument/2006/relationships/custom-properties" Target="docProps/custom.xml"/></Relationships>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518C0" w:rsidRDefault="00980037">
      <w:r>
        <w:t xml:space="preserve">This is a very simple template with </w:t>
      </w:r>
      <w:r w:rsidR="00DF2E84">
        <w:t>a list that has to grow dynamically: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First item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Second item</w:t>
      </w:r>
    </w:p>
    <w:p w:rsidR="00DF2E84" w:rsidRDefault="00DF2E84" w:rsidP="00DF2E84">
      <w:pPr>
        <w:pStyle w:val="ListParagraph"/>
        <w:numPr>
          <w:ilvl w:val="0"/>
          <w:numId w:val="1"/>
        </w:numPr>
      </w:pPr>
      <w:r>
        <w:t xml:space="preserve">Third item</w:t>
      </w:r>
    </w:p>
    <w:p w:rsidR="00DF2E84" w:rsidRDefault="00DF2E84"/>
    <w:p w:rsidR="00980037" w:rsidRPr="00DD4E71" w:rsidRDefault="00980037"/>
    <w:sectPr xmlns:w="http://schemas.openxmlformats.org/wordprocessingml/2006/main" xmlns:r="http://schemas.openxmlformats.org/officeDocument/2006/relationships" w:rsidR="00980037" w:rsidRPr="00DD4E7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:comments>
</file>

<file path=word/commentsExtended.xml><?xml version="1.0" encoding="utf-8"?>
<w15:commentsEx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                                  </w15:commentsEx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4090" w:rsidRDefault="008B4090" w:rsidP="008B4090">
      <w:pPr>
        <w:spacing w:after="0" w:line="240" w:lineRule="auto"/>
      </w:pPr>
      <w:r>
        <w:separator/>
      </w:r>
    </w:p>
  </w:endnote>
  <w:end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4D" w:rsidRDefault="0003444D" w:rsidP="0003444D">
    <w:r>
      <w:t>This is a very simple template with a list that has to grow dynamically:</w:t>
    </w:r>
  </w:p>
  <w:p w:rsidR="008B4090" w:rsidRPr="008B4090" w:rsidRDefault="004F7066" w:rsidP="00F223AE">
    <w:pPr>
      <w:pStyle w:val="ListParagraph"/>
      <w:numPr>
        <w:ilvl w:val="0"/>
        <w:numId w:val="1"/>
      </w:numPr>
    </w:pPr>
    <w:r>
      <w:t/>
    </w:r>
    <w:r>
      <w:rPr>
        <w:noProof/>
      </w:rPr>
      <w:drawing>
        <wp:inline distT="0" distB="0" distL="0" distR="0">
          <wp:extent cx="1062038" cy="866775"/>
          <wp:effectExtent l="0" t="0" r="0" b="0"/>
          <wp:docPr id="897402236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27509251" cstate="print"/>
                  <a:stretch>
                    <a:fillRect/>
                  </a:stretch>
                </pic:blipFill>
                <pic:spPr>
                  <a:xfrm>
                    <a:off x="0" y="0"/>
                    <a:ext cx="1062038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/>
    </w:r>
  </w:p>
  <w:p w:rsidR="008B4090" w:rsidRPr="008B4090" w:rsidRDefault="004F7066" w:rsidP="00F223AE">
    <w:pPr>
      <w:pStyle w:val="ListParagraph"/>
      <w:numPr>
        <w:ilvl w:val="0"/>
        <w:numId w:val="1"/>
      </w:numPr>
    </w:pPr>
    <w:r>
      <w:t xml:space="preserve"/>
    </w:r>
    <w:r>
      <w:rPr>
        <w:b w:val="on"/>
        <w:bCs w:val="on"/>
      </w:rPr>
      <w:t xml:space="preserve">Lorem ipsum</w:t>
    </w:r>
    <w:r>
      <w:t xml:space="preserve"/>
    </w:r>
  </w:p>
  <w:p w:rsidR="008B4090" w:rsidRPr="008B4090" w:rsidRDefault="004F7066" w:rsidP="00F223AE">
    <w:pPr>
      <w:pStyle w:val="ListParagraph"/>
      <w:numPr>
        <w:ilvl w:val="0"/>
        <w:numId w:val="1"/>
      </w:numPr>
    </w:pPr>
    <w:r>
      <w:t xml:space="preserve"/>
    </w:r>
    <w:r>
      <w:fldChar w:fldCharType="begin"/>
    </w:r>
    <w:r>
      <w:instrText xml:space="preserve">HYPERLINK "http://www.google.es"</w:instrText>
    </w:r>
    <w:r>
      <w:fldChar w:fldCharType="separate"/>
    </w:r>
    <w:r>
      <w:rPr>
        <w:color w:val="0000FF"/>
        <w:u w:val="single"/>
      </w:rPr>
      <w:t xml:space="preserve">link to Google</w:t>
    </w:r>
    <w:r>
      <w:fldChar w:fldCharType="end"/>
    </w:r>
    <w:r>
      <w:t xml:space="preserve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4090" w:rsidRDefault="008B4090" w:rsidP="008B4090">
      <w:pPr>
        <w:spacing w:after="0" w:line="240" w:lineRule="auto"/>
      </w:pPr>
      <w:r>
        <w:separator/>
      </w:r>
    </w:p>
  </w:footnote>
  <w:footnote w:type="continuationSeparator" w:id="0">
    <w:p w:rsidR="008B4090" w:rsidRDefault="008B4090" w:rsidP="008B4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03444D" w:rsidRDefault="0003444D" w:rsidP="0003444D">
    <w:r>
      <w:t>This is a very simple template with a list that has to grow dynamically:</w:t>
    </w:r>
  </w:p>
  <w:p w:rsidR="0003444D" w:rsidRDefault="0003444D" w:rsidP="0003444D">
    <w:pPr>
      <w:pStyle w:val="ListParagraph"/>
      <w:numPr>
        <w:ilvl w:val="0"/>
        <w:numId w:val="1"/>
      </w:numPr>
    </w:pPr>
    <w:r>
      <w:t/>
    </w:r>
    <w:r>
      <w:fldChar w:fldCharType="begin"/>
    </w:r>
    <w:r>
      <w:instrText xml:space="preserve">HYPERLINK "http://www.google.es"</w:instrText>
    </w:r>
    <w:r>
      <w:fldChar w:fldCharType="separate"/>
    </w:r>
    <w:r>
      <w:rPr>
        <w:color w:val="0000FF"/>
        <w:u w:val="single"/>
      </w:rPr>
      <w:t xml:space="preserve">link to Google</w:t>
    </w:r>
    <w:r>
      <w:fldChar w:fldCharType="end"/>
    </w:r>
    <w:r>
      <w:t xml:space="preserve"/>
    </w:r>
  </w:p>
  <w:p w:rsidR="0003444D" w:rsidRDefault="0003444D" w:rsidP="0003444D">
    <w:pPr>
      <w:pStyle w:val="ListParagraph"/>
      <w:numPr>
        <w:ilvl w:val="0"/>
        <w:numId w:val="1"/>
      </w:numPr>
    </w:pPr>
    <w:r>
      <w:t xml:space="preserve"/>
    </w:r>
    <w:r>
      <w:rPr>
        <w:noProof/>
      </w:rPr>
      <w:drawing>
        <wp:inline distT="0" distB="0" distL="0" distR="0">
          <wp:extent cx="1062038" cy="866775"/>
          <wp:effectExtent l="0" t="0" r="0" b="0"/>
          <wp:docPr id="897402236" name="Picture 1" descr="../../img/image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../../img/image.png"/>
                  <pic:cNvPicPr/>
                </pic:nvPicPr>
                <pic:blipFill>
                  <a:blip r:embed="rId27509251" cstate="print"/>
                  <a:stretch>
                    <a:fillRect/>
                  </a:stretch>
                </pic:blipFill>
                <pic:spPr>
                  <a:xfrm>
                    <a:off x="0" y="0"/>
                    <a:ext cx="1062038" cy="866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/>
    </w:r>
  </w:p>
  <w:p w:rsidR="0003444D" w:rsidRDefault="0003444D" w:rsidP="0003444D">
    <w:pPr>
      <w:pStyle w:val="ListParagraph"/>
      <w:numPr>
        <w:ilvl w:val="0"/>
        <w:numId w:val="1"/>
      </w:numPr>
    </w:pPr>
    <w:r>
      <w:t xml:space="preserve"/>
    </w:r>
    <w:r>
      <w:rPr>
        <w:b w:val="on"/>
        <w:bCs w:val="on"/>
      </w:rPr>
      <w:t xml:space="preserve">Lorem ipsum</w:t>
    </w:r>
    <w:r>
      <w:t xml:space="preserve"/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F7066" w:rsidRDefault="004F706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48927742">
    <w:multiLevelType w:val="hybridMultilevel"/>
    <w:lvl w:ilvl="0" w:tplc="22381640">
      <w:start w:val="1"/>
      <w:numFmt w:val="decimal"/>
      <w:lvlText w:val="%1."/>
      <w:lvlJc w:val="left"/>
      <w:pPr>
        <w:ind w:left="720" w:hanging="360"/>
      </w:pPr>
    </w:lvl>
    <w:lvl w:ilvl="1" w:tplc="22381640" w:tentative="1">
      <w:start w:val="1"/>
      <w:numFmt w:val="lowerLetter"/>
      <w:lvlText w:val="%2."/>
      <w:lvlJc w:val="left"/>
      <w:pPr>
        <w:ind w:left="1440" w:hanging="360"/>
      </w:pPr>
    </w:lvl>
    <w:lvl w:ilvl="2" w:tplc="22381640" w:tentative="1">
      <w:start w:val="1"/>
      <w:numFmt w:val="lowerRoman"/>
      <w:lvlText w:val="%3."/>
      <w:lvlJc w:val="right"/>
      <w:pPr>
        <w:ind w:left="2160" w:hanging="180"/>
      </w:pPr>
    </w:lvl>
    <w:lvl w:ilvl="3" w:tplc="22381640" w:tentative="1">
      <w:start w:val="1"/>
      <w:numFmt w:val="decimal"/>
      <w:lvlText w:val="%4."/>
      <w:lvlJc w:val="left"/>
      <w:pPr>
        <w:ind w:left="2880" w:hanging="360"/>
      </w:pPr>
    </w:lvl>
    <w:lvl w:ilvl="4" w:tplc="22381640" w:tentative="1">
      <w:start w:val="1"/>
      <w:numFmt w:val="lowerLetter"/>
      <w:lvlText w:val="%5."/>
      <w:lvlJc w:val="left"/>
      <w:pPr>
        <w:ind w:left="3600" w:hanging="360"/>
      </w:pPr>
    </w:lvl>
    <w:lvl w:ilvl="5" w:tplc="22381640" w:tentative="1">
      <w:start w:val="1"/>
      <w:numFmt w:val="lowerRoman"/>
      <w:lvlText w:val="%6."/>
      <w:lvlJc w:val="right"/>
      <w:pPr>
        <w:ind w:left="4320" w:hanging="180"/>
      </w:pPr>
    </w:lvl>
    <w:lvl w:ilvl="6" w:tplc="22381640" w:tentative="1">
      <w:start w:val="1"/>
      <w:numFmt w:val="decimal"/>
      <w:lvlText w:val="%7."/>
      <w:lvlJc w:val="left"/>
      <w:pPr>
        <w:ind w:left="5040" w:hanging="360"/>
      </w:pPr>
    </w:lvl>
    <w:lvl w:ilvl="7" w:tplc="22381640" w:tentative="1">
      <w:start w:val="1"/>
      <w:numFmt w:val="lowerLetter"/>
      <w:lvlText w:val="%8."/>
      <w:lvlJc w:val="left"/>
      <w:pPr>
        <w:ind w:left="5760" w:hanging="360"/>
      </w:pPr>
    </w:lvl>
    <w:lvl w:ilvl="8" w:tplc="2238164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927741">
    <w:multiLevelType w:val="hybridMultilevel"/>
    <w:lvl w:ilvl="0" w:tplc="1111474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0">
    <w:nsid w:val="29A97F4F"/>
    <w:multiLevelType w:val="hybridMultilevel"/>
    <w:tmpl w:val="BF606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48927741">
    <w:abstractNumId w:val="48927741"/>
  </w:num>
  <w:num w:numId="48927742">
    <w:abstractNumId w:val="4892774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87B53"/>
    <w:rsid w:val="0003444D"/>
    <w:rsid w:val="001F2374"/>
    <w:rsid w:val="00282071"/>
    <w:rsid w:val="00320C10"/>
    <w:rsid w:val="003D0F75"/>
    <w:rsid w:val="003E6D06"/>
    <w:rsid w:val="004F7066"/>
    <w:rsid w:val="00587B53"/>
    <w:rsid w:val="00843449"/>
    <w:rsid w:val="008B4090"/>
    <w:rsid w:val="00980037"/>
    <w:rsid w:val="009D0EEA"/>
    <w:rsid w:val="00A745DA"/>
    <w:rsid w:val="00A80064"/>
    <w:rsid w:val="00B93E67"/>
    <w:rsid w:val="00DD4E71"/>
    <w:rsid w:val="00DD5461"/>
    <w:rsid w:val="00DF2E84"/>
    <w:rsid w:val="00E32010"/>
    <w:rsid w:val="00ED7FA6"/>
    <w:rsid w:val="00F223AE"/>
    <w:rsid w:val="00F471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96CEEA9-A89A-49FA-8617-187768A4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090"/>
  </w:style>
  <w:style w:type="paragraph" w:styleId="Footer">
    <w:name w:val="footer"/>
    <w:basedOn w:val="Normal"/>
    <w:link w:val="FooterChar"/>
    <w:uiPriority w:val="99"/>
    <w:unhideWhenUsed/>
    <w:rsid w:val="008B409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090"/>
  </w:style>
  <w:style w:type="paragraph" w:styleId="FootnoteText">
    <w:name w:val="footnote text"/>
    <w:basedOn w:val="Normal"/>
    <w:link w:val="FootnoteTextChar"/>
    <w:uiPriority w:val="99"/>
    <w:semiHidden/>
    <w:unhideWhenUsed/>
    <w:rsid w:val="008B409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B4090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8B4090"/>
    <w:rPr>
      <w:vertAlign w:val="superscript"/>
    </w:rPr>
  </w:style>
  <w:style w:type="paragraph" w:styleId="ListParagraph">
    <w:name w:val="List Paragraph"/>
    <w:basedOn w:val="Normal"/>
    <w:uiPriority w:val="34"/>
    <w:qFormat/>
    <w:rsid w:val="00DF2E84"/>
    <w:pPr>
      <w:ind w:left="720"/>
      <w:contextualSpacing/>
    </w:pPr>
  </w:style>
  <w:style w:type="character" w:styleId="DefaultParagraphFontPHPDOCX">
    <w:name w:val="Default Paragraph Font PHPDOCX"/>
    <w:uiPriority w:val="1"/>
    <w:semiHidden/>
    <w:unhideWhenUsed/>
  </w:style>
  <w:style w:type="paragraph" w:styleId="ListParagraphPHPDOCX">
    <w:name w:val="List Paragraph PHPDOCX"/>
    <w:basedOn w:val="Normal"/>
    <w:uiPriority w:val="34"/>
    <w:qFormat/>
    <w:rsid w:val="00DF064E"/>
    <w:pPr>
      <w:ind w:left="720"/>
      <w:contextualSpacing/>
    </w:pPr>
  </w:style>
  <w:style w:type="paragraph" w:styleId="TitlePHPDOCX">
    <w:name w:val="Title PHPDOCX"/>
    <w:basedOn w:val="Normal"/>
    <w:next w:val="Normal"/>
    <w:link w:val="TitleCarPHPDOCX"/>
    <w:uiPriority w:val="10"/>
    <w:qFormat/>
    <w:rsid w:val="00DF064E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arPHPDOCX">
    <w:name w:val="Title Car PHPDOCX"/>
    <w:basedOn w:val="DefaultParagraphFontPHPDOCX"/>
    <w:link w:val="TitlePHPDOCX"/>
    <w:uiPriority w:val="10"/>
    <w:rsid w:val="00DF064E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PHPDOCX">
    <w:name w:val="Subtitle PHPDOCX"/>
    <w:basedOn w:val="Normal"/>
    <w:next w:val="Normal"/>
    <w:link w:val="SubtitleCarPHPDOCX"/>
    <w:uiPriority w:val="11"/>
    <w:qFormat/>
    <w:rsid w:val="00DF064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arPHPDOCX">
    <w:name w:val="Subtitle Car PHPDOCX"/>
    <w:basedOn w:val="DefaultParagraphFontPHPDOCX"/>
    <w:link w:val="SubtitlePHPDOCX"/>
    <w:uiPriority w:val="11"/>
    <w:rsid w:val="00DF064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table" w:styleId="NormalTablePHPDOCX">
    <w:name w:val="Normal Table PHPDOCX"/>
    <w:uiPriority w:val="99"/>
    <w:semiHidden/>
    <w:unhideWhenUsed/>
    <w:qFormat/>
    <w:pPr>
      <w:spacing w:after="0" w:line="240" w:lineRule="auto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PHPDOCX">
    <w:name w:val="Table Grid PHPDOCX"/>
    <w:uiPriority w:val="59"/>
    <w:rsid w:val="00493A0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PHPDOCX">
    <w:name w:val="annotation reference PHPDOCX"/>
    <w:basedOn w:val="DefaultParagraphFontPHPDOCX"/>
    <w:uiPriority w:val="99"/>
    <w:semiHidden/>
    <w:unhideWhenUsed/>
    <w:rsid w:val="00E139EA"/>
    <w:rPr>
      <w:sz w:val="16"/>
      <w:szCs w:val="16"/>
    </w:rPr>
  </w:style>
  <w:style w:type="paragraph" w:styleId="CommentTextPHPDOCX">
    <w:name w:val="annotation text PHPDOCX"/>
    <w:basedOn w:val="Normal"/>
    <w:link w:val="CommentTextCharPHPDOCX"/>
    <w:uiPriority w:val="99"/>
    <w:semiHidden/>
    <w:unhideWhenUsed/>
    <w:rsid w:val="00E139EA"/>
    <w:pPr>
      <w:spacing w:line="240" w:lineRule="auto"/>
    </w:pPr>
    <w:rPr>
      <w:sz w:val="20"/>
      <w:szCs w:val="20"/>
    </w:rPr>
  </w:style>
  <w:style w:type="character" w:customStyle="1" w:styleId="CommentTextCharPHPDOCX">
    <w:name w:val="Comment Text Char PHPDOCX"/>
    <w:basedOn w:val="DefaultParagraphFontPHPDOCX"/>
    <w:link w:val="CommentTextPHPDOCX"/>
    <w:uiPriority w:val="99"/>
    <w:semiHidden/>
    <w:rsid w:val="00E139EA"/>
    <w:rPr>
      <w:sz w:val="20"/>
      <w:szCs w:val="20"/>
    </w:rPr>
  </w:style>
  <w:style w:type="paragraph" w:styleId="CommentSubjectPHPDOCX">
    <w:name w:val="annotation subject PHPDOCX"/>
    <w:basedOn w:val="CommentTextPHPDOCX"/>
    <w:next w:val="CommentTextPHPDOCX"/>
    <w:link w:val="CommentSubjectCharPHPDOCX"/>
    <w:uiPriority w:val="99"/>
    <w:semiHidden/>
    <w:unhideWhenUsed/>
    <w:rsid w:val="00E139EA"/>
    <w:rPr>
      <w:b/>
      <w:bCs/>
    </w:rPr>
  </w:style>
  <w:style w:type="character" w:customStyle="1" w:styleId="CommentSubjectCharPHPDOCX">
    <w:name w:val="Comment Subject Char PHPDOCX"/>
    <w:basedOn w:val="CommentTextCharPHPDOCX"/>
    <w:link w:val="CommentSubjectPHPDOCX"/>
    <w:uiPriority w:val="99"/>
    <w:semiHidden/>
    <w:rsid w:val="00E139EA"/>
    <w:rPr>
      <w:b/>
      <w:bCs/>
      <w:sz w:val="20"/>
      <w:szCs w:val="20"/>
    </w:rPr>
  </w:style>
  <w:style w:type="paragraph" w:styleId="BalloonTextPHPDOCX">
    <w:name w:val="Balloon Text PHPDOCX"/>
    <w:basedOn w:val="Normal"/>
    <w:link w:val="BalloonTextCharPHPDOCX"/>
    <w:uiPriority w:val="99"/>
    <w:semiHidden/>
    <w:unhideWhenUsed/>
    <w:rsid w:val="00E139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PHPDOCX">
    <w:name w:val="Balloon Text Char PHPDOCX"/>
    <w:basedOn w:val="DefaultParagraphFontPHPDOCX"/>
    <w:link w:val="BalloonTextPHPDOCX"/>
    <w:uiPriority w:val="99"/>
    <w:semiHidden/>
    <w:rsid w:val="00E139EA"/>
    <w:rPr>
      <w:rFonts w:ascii="Tahoma" w:hAnsi="Tahoma" w:cs="Tahoma"/>
      <w:sz w:val="16"/>
      <w:szCs w:val="16"/>
    </w:rPr>
  </w:style>
  <w:style w:type="paragraph" w:styleId="footnoteTextPHPDOCX">
    <w:name w:val="footnote Text PHPDOCX"/>
    <w:basedOn w:val="Normal"/>
    <w:link w:val="foot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footnoteTextCarPHPDOCX">
    <w:name w:val="footnote Text Car PHPDOCX"/>
    <w:basedOn w:val="DefaultParagraphFontPHPDOCX"/>
    <w:link w:val="footnoteTextPHPDOCX"/>
    <w:uiPriority w:val="99"/>
    <w:semiHidden/>
    <w:rsid w:val="006E0FDA"/>
    <w:rPr>
      <w:sz w:val="20"/>
      <w:szCs w:val="20"/>
    </w:rPr>
  </w:style>
  <w:style w:type="character" w:styleId="footnoteReferencePHPDOCX">
    <w:name w:val="footnote Reference PHPDOCX"/>
    <w:basedOn w:val="DefaultParagraphFontPHPDOCX"/>
    <w:uiPriority w:val="99"/>
    <w:semiHidden/>
    <w:unhideWhenUsed/>
    <w:rsid w:val="006E0FDA"/>
    <w:rPr>
      <w:vertAlign w:val="superscript"/>
    </w:rPr>
  </w:style>
  <w:style w:type="paragraph" w:styleId="endnoteTextPHPDOCX">
    <w:name w:val="endnote Text PHPDOCX"/>
    <w:basedOn w:val="Normal"/>
    <w:link w:val="endnoteTextCarPHPDOCX"/>
    <w:uiPriority w:val="99"/>
    <w:semiHidden/>
    <w:unhideWhenUsed/>
    <w:rsid w:val="006E0FDA"/>
    <w:pPr>
      <w:spacing w:after="0" w:line="240" w:lineRule="auto"/>
    </w:pPr>
    <w:rPr>
      <w:sz w:val="20"/>
      <w:szCs w:val="20"/>
    </w:rPr>
  </w:style>
  <w:style w:type="character" w:customStyle="1" w:styleId="endnoteTextCarPHPDOCX">
    <w:name w:val="endnote Text Car PHPDOCX"/>
    <w:basedOn w:val="DefaultParagraphFontPHPDOCX"/>
    <w:link w:val="endnoteTextPHPDOCX"/>
    <w:uiPriority w:val="99"/>
    <w:semiHidden/>
    <w:rsid w:val="006E0FDA"/>
    <w:rPr>
      <w:sz w:val="20"/>
      <w:szCs w:val="20"/>
    </w:rPr>
  </w:style>
  <w:style w:type="character" w:styleId="endnoteReferencePHPDOCX">
    <w:name w:val="endnote Reference PHPDOCX"/>
    <w:basedOn w:val="DefaultParagraphFontPHPDOCX"/>
    <w:uiPriority w:val="99"/>
    <w:semiHidden/>
    <w:unhideWhenUsed/>
    <w:rsid w:val="006E0FD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751522557" Type="http://schemas.openxmlformats.org/officeDocument/2006/relationships/comments" Target="comments.xml"/><Relationship Id="rId462839612" Type="http://schemas.microsoft.com/office/2011/relationships/commentsExtended" Target="commentsExtended.xml"/><Relationship Id="rId27509251" Type="http://schemas.openxmlformats.org/officeDocument/2006/relationships/image" Target="media/imgrId27509251.png"/></Relationships>

</file>

<file path=word/_rels/footer1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_rels/footer2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_rels/footer3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_rels/header1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_rels/header2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_rels/header3.xml.rels><?xml version="1.0" encoding="UTF-8" standalone="yes"?>
<Relationships xmlns="http://schemas.openxmlformats.org/package/2006/relationships"><Relationship Id="rId27509251" Type="http://schemas.openxmlformats.org/officeDocument/2006/relationships/image" Target="media/imgrId27509251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B91A57-E4E4-4F09-895A-03C0AA6654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>Pro Version</dc:description>
  <cp:lastModifiedBy>jorge-w7</cp:lastModifiedBy>
  <cp:revision>3</cp:revision>
  <dcterms:created xsi:type="dcterms:W3CDTF">2016-11-21T12:37:00Z</dcterms:created>
  <dcterms:modified xsi:type="dcterms:W3CDTF">2016-11-21T12:52:00Z</dcterms:modified>
</cp:coreProperties>
</file>

<file path=docProps/custom.xml><?xml version="1.0" encoding="utf-8"?>
<Properties xmlns:vt="http://schemas.openxmlformats.org/officeDocument/2006/docPropsVTypes" xmlns="http://schemas.openxmlformats.org/officeDocument/2006/custom-properties">
                                        </Properties>
</file>