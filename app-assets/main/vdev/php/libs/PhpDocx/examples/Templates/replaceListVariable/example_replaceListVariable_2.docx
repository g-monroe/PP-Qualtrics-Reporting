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054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8C0" w:rsidRDefault="00980037">
      <w:r>
        <w:t xml:space="preserve">This is a very simple template with </w:t>
      </w:r>
      <w:r w:rsidR="00DF2E84">
        <w:t>a list that has to grow dynamically:</w:t>
      </w:r>
    </w:p>
    <w:p w:rsidR="00DF2E84" w:rsidRDefault="00DF2E84" w:rsidP="00DF2E84">
      <w:pPr>
        <w:pStyle w:val="ListParagraph"/>
        <w:numPr>
          <w:ilvl w:val="0"/>
          <w:numId w:val="1"/>
        </w:numPr>
      </w:pPr>
      <w:r>
        <w:t xml:space="preserve"/>
      </w:r>
      <w:r>
        <w:fldChar w:fldCharType="begin"/>
      </w:r>
      <w:r>
        <w:instrText xml:space="preserve">HYPERLINK "http://www.google.es"</w:instrText>
      </w:r>
      <w:r>
        <w:fldChar w:fldCharType="separate"/>
      </w:r>
      <w:r>
        <w:rPr>
          <w:color w:val="0000FF"/>
          <w:u w:val="single"/>
        </w:rPr>
        <w:t xml:space="preserve">link to Google</w:t>
      </w:r>
      <w:r>
        <w:fldChar w:fldCharType="end"/>
      </w:r>
      <w:r>
        <w:t xml:space="preserve"/>
      </w:r>
      <w:bookmarkStart w:id="0" w:name="_GoBack"/>
      <w:bookmarkEnd w:id="0"/>
    </w:p>
    <w:p w:rsidR="00DF2E84" w:rsidRDefault="00DF2E84" w:rsidP="00DF2E84">
      <w:pPr>
        <w:pStyle w:val="ListParagraph"/>
        <w:numPr>
          <w:ilvl w:val="0"/>
          <w:numId w:val="1"/>
        </w:numPr>
      </w:pPr>
      <w:r>
        <w:t xml:space="preserve"/>
      </w:r>
      <w:r>
        <w:rPr>
          <w:noProof/>
        </w:rPr>
        <w:drawing>
          <wp:inline distT="0" distB="0" distL="0" distR="0">
            <wp:extent cx="1062038" cy="866775"/>
            <wp:effectExtent l="0" t="0" r="0" b="0"/>
            <wp:docPr id="505351909" name="Picture 1" descr="../../img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img/image.png"/>
                    <pic:cNvPicPr/>
                  </pic:nvPicPr>
                  <pic:blipFill>
                    <a:blip r:embed="rId218603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/>
      </w:r>
      <w:bookmarkStart w:id="0" w:name="_GoBack"/>
      <w:bookmarkEnd w:id="0"/>
    </w:p>
    <w:p w:rsidR="00DF2E84" w:rsidRDefault="00DF2E84" w:rsidP="00DF2E84">
      <w:pPr>
        <w:pStyle w:val="ListParagraph"/>
        <w:numPr>
          <w:ilvl w:val="0"/>
          <w:numId w:val="1"/>
        </w:numPr>
      </w:pPr>
      <w:r>
        <w:t xml:space="preserve"/>
      </w:r>
      <w:r>
        <w:rPr/>
        <w:t xml:space="preserve">here it is</w:t>
      </w:r>
      <w:r>
        <w:rPr>
          <w:rStyle w:val="footnoteReferencePHPDOCX"/>
        </w:rPr>
        <w:footnoteReference w:id="10810"/>
      </w:r>
      <w:r>
        <w:t xml:space="preserve"/>
      </w:r>
      <w:bookmarkStart w:id="0" w:name="_GoBack"/>
      <w:bookmarkEnd w:id="0"/>
    </w:p>
    <w:p w:rsidR="00DF2E84" w:rsidRDefault="00DF2E84"/>
    <w:p w:rsidR="00980037" w:rsidRPr="00DD4E71" w:rsidRDefault="00980037"/>
    <w:sectPr xmlns:w="http://schemas.openxmlformats.org/wordprocessingml/2006/main" xmlns:r="http://schemas.openxmlformats.org/officeDocument/2006/relationships" w:rsidR="00980037" w:rsidRPr="00DD4E7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090" w:rsidRDefault="008B4090" w:rsidP="008B4090">
      <w:pPr>
        <w:spacing w:after="0" w:line="240" w:lineRule="auto"/>
      </w:pPr>
      <w:r>
        <w:separator/>
      </w:r>
    </w:p>
  </w:endnote>
  <w:end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090" w:rsidRPr="008B4090" w:rsidRDefault="008B4090" w:rsidP="00F223AE">
    <w:pPr>
      <w:pStyle w:val="Footer"/>
      <w:tabs>
        <w:tab w:val="clear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090" w:rsidRDefault="008B4090" w:rsidP="008B4090">
      <w:pPr>
        <w:spacing w:after="0" w:line="240" w:lineRule="auto"/>
      </w:pPr>
      <w:r>
        <w:separator/>
      </w:r>
    </w:p>
  </w:footnote>
  <w:foot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footnote>
  <w:footnote w:id="10810">
    <w:p>
      <w:pPr>
        <w:pStyle w:val="footnoteTextPHPDOCX"/>
      </w:pPr>
      <w:r>
        <w:rPr>
          <w:rStyle w:val="footnoteReferencePHPDOCX"/>
        </w:rPr>
        <w:footnoteRef/>
      </w:r>
      <w:r>
        <w:t xml:space="preserve">This is the footnote text.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75931">
    <w:multiLevelType w:val="hybridMultilevel"/>
    <w:lvl w:ilvl="0" w:tplc="77924362">
      <w:start w:val="1"/>
      <w:numFmt w:val="decimal"/>
      <w:lvlText w:val="%1."/>
      <w:lvlJc w:val="left"/>
      <w:pPr>
        <w:ind w:left="720" w:hanging="360"/>
      </w:pPr>
    </w:lvl>
    <w:lvl w:ilvl="1" w:tplc="77924362" w:tentative="1">
      <w:start w:val="1"/>
      <w:numFmt w:val="lowerLetter"/>
      <w:lvlText w:val="%2."/>
      <w:lvlJc w:val="left"/>
      <w:pPr>
        <w:ind w:left="1440" w:hanging="360"/>
      </w:pPr>
    </w:lvl>
    <w:lvl w:ilvl="2" w:tplc="77924362" w:tentative="1">
      <w:start w:val="1"/>
      <w:numFmt w:val="lowerRoman"/>
      <w:lvlText w:val="%3."/>
      <w:lvlJc w:val="right"/>
      <w:pPr>
        <w:ind w:left="2160" w:hanging="180"/>
      </w:pPr>
    </w:lvl>
    <w:lvl w:ilvl="3" w:tplc="77924362" w:tentative="1">
      <w:start w:val="1"/>
      <w:numFmt w:val="decimal"/>
      <w:lvlText w:val="%4."/>
      <w:lvlJc w:val="left"/>
      <w:pPr>
        <w:ind w:left="2880" w:hanging="360"/>
      </w:pPr>
    </w:lvl>
    <w:lvl w:ilvl="4" w:tplc="77924362" w:tentative="1">
      <w:start w:val="1"/>
      <w:numFmt w:val="lowerLetter"/>
      <w:lvlText w:val="%5."/>
      <w:lvlJc w:val="left"/>
      <w:pPr>
        <w:ind w:left="3600" w:hanging="360"/>
      </w:pPr>
    </w:lvl>
    <w:lvl w:ilvl="5" w:tplc="77924362" w:tentative="1">
      <w:start w:val="1"/>
      <w:numFmt w:val="lowerRoman"/>
      <w:lvlText w:val="%6."/>
      <w:lvlJc w:val="right"/>
      <w:pPr>
        <w:ind w:left="4320" w:hanging="180"/>
      </w:pPr>
    </w:lvl>
    <w:lvl w:ilvl="6" w:tplc="77924362" w:tentative="1">
      <w:start w:val="1"/>
      <w:numFmt w:val="decimal"/>
      <w:lvlText w:val="%7."/>
      <w:lvlJc w:val="left"/>
      <w:pPr>
        <w:ind w:left="5040" w:hanging="360"/>
      </w:pPr>
    </w:lvl>
    <w:lvl w:ilvl="7" w:tplc="77924362" w:tentative="1">
      <w:start w:val="1"/>
      <w:numFmt w:val="lowerLetter"/>
      <w:lvlText w:val="%8."/>
      <w:lvlJc w:val="left"/>
      <w:pPr>
        <w:ind w:left="5760" w:hanging="360"/>
      </w:pPr>
    </w:lvl>
    <w:lvl w:ilvl="8" w:tplc="779243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75930">
    <w:multiLevelType w:val="hybridMultilevel"/>
    <w:lvl w:ilvl="0" w:tplc="9474546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9A97F4F"/>
    <w:multiLevelType w:val="hybridMultilevel"/>
    <w:tmpl w:val="BF606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14275930">
    <w:abstractNumId w:val="14275930"/>
  </w:num>
  <w:num w:numId="14275931">
    <w:abstractNumId w:val="142759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282071"/>
    <w:rsid w:val="00320C10"/>
    <w:rsid w:val="003D0F75"/>
    <w:rsid w:val="003E6D06"/>
    <w:rsid w:val="00587B53"/>
    <w:rsid w:val="00843449"/>
    <w:rsid w:val="008B4090"/>
    <w:rsid w:val="00980037"/>
    <w:rsid w:val="009D0EEA"/>
    <w:rsid w:val="00A745DA"/>
    <w:rsid w:val="00A80064"/>
    <w:rsid w:val="00B93E67"/>
    <w:rsid w:val="00DD4E71"/>
    <w:rsid w:val="00DD5461"/>
    <w:rsid w:val="00DF2E84"/>
    <w:rsid w:val="00E32010"/>
    <w:rsid w:val="00ED7FA6"/>
    <w:rsid w:val="00F223AE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DF2E84"/>
    <w:pPr>
      <w:ind w:left="720"/>
      <w:contextualSpacing/>
    </w:p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DF2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957881965" Type="http://schemas.openxmlformats.org/officeDocument/2006/relationships/comments" Target="comments.xml"/><Relationship Id="rId683278992" Type="http://schemas.microsoft.com/office/2011/relationships/commentsExtended" Target="commentsExtended.xml"/><Relationship Id="rId21860370" Type="http://schemas.openxmlformats.org/officeDocument/2006/relationships/image" Target="media/imgrId2186037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690B6-FC82-403A-8872-3408077A6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Eduardo</cp:lastModifiedBy>
  <cp:revision>16</cp:revision>
  <dcterms:created xsi:type="dcterms:W3CDTF">2013-11-05T16:32:00Z</dcterms:created>
  <dcterms:modified xsi:type="dcterms:W3CDTF">2014-01-15T12:45:00Z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