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80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AE67FC" w:rsidTr="00AE67FC">
        <w:tc>
          <w:tcPr>
            <w:tcW w:w="3208" w:type="dxa"/>
            <w:shd w:val="clear" w:color="auto" w:fill="C00000"/>
          </w:tcPr>
          <w:p w:rsidR="00AE67FC" w:rsidRPr="006F2A48" w:rsidRDefault="00AE67FC" w:rsidP="00AE67FC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:rsidR="00AE67FC" w:rsidRDefault="00AE67FC" w:rsidP="006F2A48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:rsidR="00AE67FC" w:rsidRPr="008D73D8" w:rsidRDefault="00323246" w:rsidP="00AE67FC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8D73D8">
              <w:rPr>
                <w:b/>
                <w:sz w:val="24"/>
                <w:szCs w:val="24"/>
              </w:rPr>
              <w:t xml:space="preserve">Product A</w:t>
            </w:r>
            <w:bookmarkEnd w:id="0"/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107AW3</w:t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$5.45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:rsidR="00AE67FC" w:rsidRPr="008D73D8" w:rsidRDefault="00323246" w:rsidP="00AE67FC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8D73D8">
              <w:rPr>
                <w:b/>
                <w:sz w:val="24"/>
                <w:szCs w:val="24"/>
              </w:rPr>
              <w:t xml:space="preserve">Product B</w:t>
            </w:r>
            <w:bookmarkEnd w:id="0"/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204RS67O</w:t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$30.12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:rsidR="00AE67FC" w:rsidRPr="008D73D8" w:rsidRDefault="00323246" w:rsidP="00AE67FC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8D73D8">
              <w:rPr>
                <w:b/>
                <w:sz w:val="24"/>
                <w:szCs w:val="24"/>
              </w:rPr>
              <w:t xml:space="preserve">Product C</w:t>
            </w:r>
            <w:bookmarkEnd w:id="0"/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25GTR56</w:t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$7.00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xmlns:w="http://schemas.openxmlformats.org/wordprocessingml/2006/main" xmlns:r="http://schemas.openxmlformats.org/officeDocument/2006/relationships"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924929">
    <w:multiLevelType w:val="hybridMultilevel"/>
    <w:lvl w:ilvl="0" w:tplc="37308251">
      <w:start w:val="1"/>
      <w:numFmt w:val="decimal"/>
      <w:lvlText w:val="%1."/>
      <w:lvlJc w:val="left"/>
      <w:pPr>
        <w:ind w:left="720" w:hanging="360"/>
      </w:pPr>
    </w:lvl>
    <w:lvl w:ilvl="1" w:tplc="37308251" w:tentative="1">
      <w:start w:val="1"/>
      <w:numFmt w:val="lowerLetter"/>
      <w:lvlText w:val="%2."/>
      <w:lvlJc w:val="left"/>
      <w:pPr>
        <w:ind w:left="1440" w:hanging="360"/>
      </w:pPr>
    </w:lvl>
    <w:lvl w:ilvl="2" w:tplc="37308251" w:tentative="1">
      <w:start w:val="1"/>
      <w:numFmt w:val="lowerRoman"/>
      <w:lvlText w:val="%3."/>
      <w:lvlJc w:val="right"/>
      <w:pPr>
        <w:ind w:left="2160" w:hanging="180"/>
      </w:pPr>
    </w:lvl>
    <w:lvl w:ilvl="3" w:tplc="37308251" w:tentative="1">
      <w:start w:val="1"/>
      <w:numFmt w:val="decimal"/>
      <w:lvlText w:val="%4."/>
      <w:lvlJc w:val="left"/>
      <w:pPr>
        <w:ind w:left="2880" w:hanging="360"/>
      </w:pPr>
    </w:lvl>
    <w:lvl w:ilvl="4" w:tplc="37308251" w:tentative="1">
      <w:start w:val="1"/>
      <w:numFmt w:val="lowerLetter"/>
      <w:lvlText w:val="%5."/>
      <w:lvlJc w:val="left"/>
      <w:pPr>
        <w:ind w:left="3600" w:hanging="360"/>
      </w:pPr>
    </w:lvl>
    <w:lvl w:ilvl="5" w:tplc="37308251" w:tentative="1">
      <w:start w:val="1"/>
      <w:numFmt w:val="lowerRoman"/>
      <w:lvlText w:val="%6."/>
      <w:lvlJc w:val="right"/>
      <w:pPr>
        <w:ind w:left="4320" w:hanging="180"/>
      </w:pPr>
    </w:lvl>
    <w:lvl w:ilvl="6" w:tplc="37308251" w:tentative="1">
      <w:start w:val="1"/>
      <w:numFmt w:val="decimal"/>
      <w:lvlText w:val="%7."/>
      <w:lvlJc w:val="left"/>
      <w:pPr>
        <w:ind w:left="5040" w:hanging="360"/>
      </w:pPr>
    </w:lvl>
    <w:lvl w:ilvl="7" w:tplc="37308251" w:tentative="1">
      <w:start w:val="1"/>
      <w:numFmt w:val="lowerLetter"/>
      <w:lvlText w:val="%8."/>
      <w:lvlJc w:val="left"/>
      <w:pPr>
        <w:ind w:left="5760" w:hanging="360"/>
      </w:pPr>
    </w:lvl>
    <w:lvl w:ilvl="8" w:tplc="373082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24928">
    <w:multiLevelType w:val="hybridMultilevel"/>
    <w:lvl w:ilvl="0" w:tplc="80248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924928">
    <w:abstractNumId w:val="28924928"/>
  </w:num>
  <w:num w:numId="28924929">
    <w:abstractNumId w:val="289249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64543670" Type="http://schemas.openxmlformats.org/officeDocument/2006/relationships/numbering" Target="numbering.xml"/><Relationship Id="rId191703359" Type="http://schemas.openxmlformats.org/officeDocument/2006/relationships/comments" Target="comments.xml"/><Relationship Id="rId342076622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5FC-EBEA-48F2-8E0C-5D65C331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22</cp:revision>
  <dcterms:created xsi:type="dcterms:W3CDTF">2013-11-05T16:32:00Z</dcterms:created>
  <dcterms:modified xsi:type="dcterms:W3CDTF">2014-01-16T08:18:00Z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