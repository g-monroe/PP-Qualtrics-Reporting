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> </Default>
  <Default Extension="jpeg" ContentType="image/jpeg"> </Default>
  <Default Extension="bmp" ContentType="image/bmp"> </Default>
  <Override PartName="/word/numbering.xml" ContentType="application/vnd.openxmlformats-officedocument.wordprocessingml.number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2496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037" w:rsidRDefault="00980037">
      <w:pPr>
        <w:rPr>
          <w:lang w:val="es-ES_tradnl"/>
        </w:rPr>
      </w:pPr>
    </w:p>
    <w:p w:rsidR="009C6E16" w:rsidRPr="009C6E16" w:rsidRDefault="009C6E16">
      <w:r w:rsidRPr="009C6E16">
        <w:t>One image in the header and other one in the body of the document:</w:t>
      </w:r>
    </w:p>
    <w:p w:rsidR="009C6E16" w:rsidRPr="009C6E16" w:rsidRDefault="009C6E16">
      <w:r>
        <w:rPr>
          <w:noProof/>
        </w:rPr>
        <w:drawing>
          <wp:inline distT="0" distB="0" distL="0" distR="0">
            <wp:extent cx="4057650" cy="4057650"/>
            <wp:effectExtent l="247650" t="247650" r="266700" b="266700"/>
            <wp:docPr id="2" name="Picture 2" descr="$LOGO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71443075c6ed154f0f140.279380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4057650"/>
                    </a:xfrm>
                    <a:prstGeom prst="rect">
                      <a:avLst/>
                    </a:prstGeom>
                    <a:ln w="190500" cap="sq">
                      <a:solidFill>
                        <a:srgbClr val="C8C6BD"/>
                      </a:solidFill>
                      <a:prstDash val="solid"/>
                      <a:miter lim="800000"/>
                    </a:ln>
                    <a:effectLst>
                      <a:outerShdw blurRad="254000" algn="bl" rotWithShape="0">
                        <a:srgbClr val="000000">
                          <a:alpha val="43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21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xmlns:w="http://schemas.openxmlformats.org/wordprocessingml/2006/main" xmlns:r="http://schemas.openxmlformats.org/officeDocument/2006/relationships" w:rsidR="009C6E16" w:rsidRPr="009C6E1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F223AE" w:rsidP="00F223AE">
    <w:pPr>
      <w:pStyle w:val="Footer"/>
      <w:tabs>
        <w:tab w:val="clear" w:pos="936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090" w:rsidRPr="008B4090" w:rsidRDefault="009C6E16">
    <w:pPr>
      <w:pStyle w:val="Header"/>
    </w:pPr>
    <w:r>
      <w:rPr>
        <w:noProof/>
      </w:rPr>
      <w:drawing>
        <wp:inline distT="0" distB="0" distL="0" distR="0">
          <wp:extent cx="1080000" cy="1080000"/>
          <wp:effectExtent l="0" t="0" r="0" b="0"/>
          <wp:docPr id="1" name="Picture 1" descr="$HEADERIMG$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it.gif"/>
                  <pic:cNvPicPr/>
                </pic:nvPicPr>
                <pic:blipFill>
                  <a:blip r:embed="rId32053245c6ed154f0d682.8125399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000" cy="108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2223078">
    <w:multiLevelType w:val="hybridMultilevel"/>
    <w:lvl w:ilvl="0" w:tplc="51262653">
      <w:start w:val="1"/>
      <w:numFmt w:val="decimal"/>
      <w:lvlText w:val="%1."/>
      <w:lvlJc w:val="left"/>
      <w:pPr>
        <w:ind w:left="720" w:hanging="360"/>
      </w:pPr>
    </w:lvl>
    <w:lvl w:ilvl="1" w:tplc="51262653" w:tentative="1">
      <w:start w:val="1"/>
      <w:numFmt w:val="lowerLetter"/>
      <w:lvlText w:val="%2."/>
      <w:lvlJc w:val="left"/>
      <w:pPr>
        <w:ind w:left="1440" w:hanging="360"/>
      </w:pPr>
    </w:lvl>
    <w:lvl w:ilvl="2" w:tplc="51262653" w:tentative="1">
      <w:start w:val="1"/>
      <w:numFmt w:val="lowerRoman"/>
      <w:lvlText w:val="%3."/>
      <w:lvlJc w:val="right"/>
      <w:pPr>
        <w:ind w:left="2160" w:hanging="180"/>
      </w:pPr>
    </w:lvl>
    <w:lvl w:ilvl="3" w:tplc="51262653" w:tentative="1">
      <w:start w:val="1"/>
      <w:numFmt w:val="decimal"/>
      <w:lvlText w:val="%4."/>
      <w:lvlJc w:val="left"/>
      <w:pPr>
        <w:ind w:left="2880" w:hanging="360"/>
      </w:pPr>
    </w:lvl>
    <w:lvl w:ilvl="4" w:tplc="51262653" w:tentative="1">
      <w:start w:val="1"/>
      <w:numFmt w:val="lowerLetter"/>
      <w:lvlText w:val="%5."/>
      <w:lvlJc w:val="left"/>
      <w:pPr>
        <w:ind w:left="3600" w:hanging="360"/>
      </w:pPr>
    </w:lvl>
    <w:lvl w:ilvl="5" w:tplc="51262653" w:tentative="1">
      <w:start w:val="1"/>
      <w:numFmt w:val="lowerRoman"/>
      <w:lvlText w:val="%6."/>
      <w:lvlJc w:val="right"/>
      <w:pPr>
        <w:ind w:left="4320" w:hanging="180"/>
      </w:pPr>
    </w:lvl>
    <w:lvl w:ilvl="6" w:tplc="51262653" w:tentative="1">
      <w:start w:val="1"/>
      <w:numFmt w:val="decimal"/>
      <w:lvlText w:val="%7."/>
      <w:lvlJc w:val="left"/>
      <w:pPr>
        <w:ind w:left="5040" w:hanging="360"/>
      </w:pPr>
    </w:lvl>
    <w:lvl w:ilvl="7" w:tplc="51262653" w:tentative="1">
      <w:start w:val="1"/>
      <w:numFmt w:val="lowerLetter"/>
      <w:lvlText w:val="%8."/>
      <w:lvlJc w:val="left"/>
      <w:pPr>
        <w:ind w:left="5760" w:hanging="360"/>
      </w:pPr>
    </w:lvl>
    <w:lvl w:ilvl="8" w:tplc="5126265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223077">
    <w:multiLevelType w:val="hybridMultilevel"/>
    <w:lvl w:ilvl="0" w:tplc="96740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22223077">
    <w:abstractNumId w:val="22223077"/>
  </w:num>
  <w:num w:numId="22223078">
    <w:abstractNumId w:val="2222307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B53"/>
    <w:rsid w:val="001F2374"/>
    <w:rsid w:val="00282071"/>
    <w:rsid w:val="00320C10"/>
    <w:rsid w:val="003D0F75"/>
    <w:rsid w:val="003E6D06"/>
    <w:rsid w:val="00587B53"/>
    <w:rsid w:val="00674825"/>
    <w:rsid w:val="00843449"/>
    <w:rsid w:val="008B4090"/>
    <w:rsid w:val="00980037"/>
    <w:rsid w:val="009C6E16"/>
    <w:rsid w:val="009D0EEA"/>
    <w:rsid w:val="00A745DA"/>
    <w:rsid w:val="00A80064"/>
    <w:rsid w:val="00B93E67"/>
    <w:rsid w:val="00DD4E71"/>
    <w:rsid w:val="00DD5461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6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E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368451594" Type="http://schemas.openxmlformats.org/officeDocument/2006/relationships/numbering" Target="numbering.xml"/><Relationship Id="rId133662067" Type="http://schemas.openxmlformats.org/officeDocument/2006/relationships/comments" Target="comments.xml"/><Relationship Id="rId217573140" Type="http://schemas.microsoft.com/office/2011/relationships/commentsExtended" Target="commentsExtended.xml"/><Relationship Id="rId71443075c6ed154f0f140.27938025" Type="http://schemas.openxmlformats.org/officeDocument/2006/relationships/image" Target="media/img71443075c6ed154f0f140.27938025.png"/></Relationships>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Relationship Target="media/img32053245c6ed154f0d682.81253992.jpg" Type="http://schemas.openxmlformats.org/officeDocument/2006/relationships/image" Id="rId32053245c6ed154f0d682.81253992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C4189A-4780-463E-98E9-AA81AA467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Eduardo</cp:lastModifiedBy>
  <cp:revision>17</cp:revision>
  <dcterms:created xsi:type="dcterms:W3CDTF">2013-11-05T16:32:00Z</dcterms:created>
  <dcterms:modified xsi:type="dcterms:W3CDTF">2014-01-15T14:28:00Z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