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Extended.xml" ContentType="application/vnd.openxmlformats-officedocument.wordprocessingml.commentsExtended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6181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myStyle"/>
        <w:rPr/>
      </w:pPr>
      <w:r>
        <w:rPr/>
        <w:t xml:space="preserve">Tabbed text:</w:t>
      </w:r>
      <w:r>
        <w:rPr/>
        <w:tab/>
        <w:t xml:space="preserve">One</w:t>
      </w:r>
      <w:r>
        <w:rPr/>
        <w:tab/>
        <w:t xml:space="preserve">Two</w:t>
      </w:r>
      <w:r>
        <w:rPr/>
        <w:tab/>
        <w:t xml:space="preserve">Three</w:t>
      </w:r>
    </w:p>
    <w:sectPr xmlns:w="http://schemas.openxmlformats.org/wordprocessingml/2006/main" w:rsidR="00AC197E" w:rsidRPr="00DF064E" w:rsidSect="000F6147">
      <w:pgSz w:w="11906" w:h="16838" w:orient="portrait" w:code="9"/>
      <w:pgMar w:top="1417" w:right="1701" w:bottom="1417" w:left="1701" w:header="708" w:footer="708" w:gutter="0"/>
      <w:cols w:space="708" w:num="1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2283230">
    <w:multiLevelType w:val="hybridMultilevel"/>
    <w:lvl w:ilvl="0" w:tplc="23837607">
      <w:start w:val="1"/>
      <w:numFmt w:val="decimal"/>
      <w:lvlText w:val="%1."/>
      <w:lvlJc w:val="left"/>
      <w:pPr>
        <w:ind w:left="720" w:hanging="360"/>
      </w:pPr>
    </w:lvl>
    <w:lvl w:ilvl="1" w:tplc="23837607" w:tentative="1">
      <w:start w:val="1"/>
      <w:numFmt w:val="lowerLetter"/>
      <w:lvlText w:val="%2."/>
      <w:lvlJc w:val="left"/>
      <w:pPr>
        <w:ind w:left="1440" w:hanging="360"/>
      </w:pPr>
    </w:lvl>
    <w:lvl w:ilvl="2" w:tplc="23837607" w:tentative="1">
      <w:start w:val="1"/>
      <w:numFmt w:val="lowerRoman"/>
      <w:lvlText w:val="%3."/>
      <w:lvlJc w:val="right"/>
      <w:pPr>
        <w:ind w:left="2160" w:hanging="180"/>
      </w:pPr>
    </w:lvl>
    <w:lvl w:ilvl="3" w:tplc="23837607" w:tentative="1">
      <w:start w:val="1"/>
      <w:numFmt w:val="decimal"/>
      <w:lvlText w:val="%4."/>
      <w:lvlJc w:val="left"/>
      <w:pPr>
        <w:ind w:left="2880" w:hanging="360"/>
      </w:pPr>
    </w:lvl>
    <w:lvl w:ilvl="4" w:tplc="23837607" w:tentative="1">
      <w:start w:val="1"/>
      <w:numFmt w:val="lowerLetter"/>
      <w:lvlText w:val="%5."/>
      <w:lvlJc w:val="left"/>
      <w:pPr>
        <w:ind w:left="3600" w:hanging="360"/>
      </w:pPr>
    </w:lvl>
    <w:lvl w:ilvl="5" w:tplc="23837607" w:tentative="1">
      <w:start w:val="1"/>
      <w:numFmt w:val="lowerRoman"/>
      <w:lvlText w:val="%6."/>
      <w:lvlJc w:val="right"/>
      <w:pPr>
        <w:ind w:left="4320" w:hanging="180"/>
      </w:pPr>
    </w:lvl>
    <w:lvl w:ilvl="6" w:tplc="23837607" w:tentative="1">
      <w:start w:val="1"/>
      <w:numFmt w:val="decimal"/>
      <w:lvlText w:val="%7."/>
      <w:lvlJc w:val="left"/>
      <w:pPr>
        <w:ind w:left="5040" w:hanging="360"/>
      </w:pPr>
    </w:lvl>
    <w:lvl w:ilvl="7" w:tplc="23837607" w:tentative="1">
      <w:start w:val="1"/>
      <w:numFmt w:val="lowerLetter"/>
      <w:lvlText w:val="%8."/>
      <w:lvlJc w:val="left"/>
      <w:pPr>
        <w:ind w:left="5760" w:hanging="360"/>
      </w:pPr>
    </w:lvl>
    <w:lvl w:ilvl="8" w:tplc="23837607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283229">
    <w:multiLevelType w:val="hybridMultilevel"/>
    <w:lvl w:ilvl="0" w:tplc="846324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32283229">
    <w:abstractNumId w:val="32283229"/>
  </w:num>
  <w:num w:numId="32283230">
    <w:abstractNumId w:val="3228323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Normal Table PHPDOCX" w:semiHidden="0" w:uiPriority="58" w:unhideWhenUsed="0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xmlns:w="http://schemas.openxmlformats.org/wordprocessingml/2006/main" w:type="paragraph" w:styleId="myStyle">
    <w:name w:val="myStyle"/>
    <w:link w:val="myStyleCar"/>
    <w:uiPriority w:val="99"/>
    <w:semiHidden/>
    <w:unhideWhenUsed/>
    <w:rsid w:val="006E0FDA"/>
    <w:pPr>
      <w:tabs>
        <w:tab w:val="clear" w:pos="1600"/>
        <w:tab w:val="clear" w:leader="dot" w:pos="2800"/>
        <w:tab w:val="clear" w:leader="dot" w:pos="4000"/>
      </w:tabs>
    </w:pPr>
    <w:rPr>
      <w:color w:val="b70000"/>
      <w:sz w:val="26"/>
    </w:rPr>
  </w:style>
  <w:style xmlns:w="http://schemas.openxmlformats.org/wordprocessingml/2006/main" w:type="character" w:customStyle="1" w:styleId="myStyleCar">
    <w:name w:val="myStyleCar"/>
    <w:link w:val="myStyle"/>
    <w:uiPriority w:val="99"/>
    <w:semiHidden/>
    <w:unhideWhenUsed/>
    <w:rsid w:val="006E0FDA"/>
    <w:rPr>
      <w:color w:val="b70000"/>
      <w:sz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comments.xml.rels><?xml version="1.0" encoding="UTF-8" standalone="yes"?>
<Relationships xmlns="http://schemas.openxmlformats.org/package/2006/relationships"></Relationships>
</file>

<file path=word/_rels/document.xml.rels><?xml version="1.0" encoding="UTF-8" standalone="yes"?>
<Relationships xmlns="http://schemas.openxmlformats.org/package/2006/relationships">
<Relationship Id="rId8" Type="http://schemas.openxmlformats.org/officeDocument/2006/relationships/fontTable" Target="fontTable.xml"/>
<Relationship Id="rId3" Type="http://schemas.openxmlformats.org/officeDocument/2006/relationships/styles" Target="styles.xml"/>
<Relationship Id="rId7" Type="http://schemas.openxmlformats.org/officeDocument/2006/relationships/endnotes" Target="endnotes.xml"/>
<Relationship Id="rId2" Type="http://schemas.openxmlformats.org/officeDocument/2006/relationships/numbering" Target="numbering.xml"/>
<Relationship Id="rId1" Type="http://schemas.openxmlformats.org/officeDocument/2006/relationships/customXml" Target="../customXml/item1.xml"/>
<Relationship Id="rId6" Type="http://schemas.openxmlformats.org/officeDocument/2006/relationships/footnotes" Target="footnotes.xml"/>
<Relationship Id="rId5" Type="http://schemas.openxmlformats.org/officeDocument/2006/relationships/webSettings" Target="webSettings.xml"/>
<Relationship Id="rId4" Type="http://schemas.openxmlformats.org/officeDocument/2006/relationships/settings" Target="settings.xml"/>
<Relationship Id="rId9" Type="http://schemas.openxmlformats.org/officeDocument/2006/relationships/theme" Target="theme/theme1.xml"/>
<Relationship Id="rId10" Type="http://schemas.openxmlformats.org/officeDocument/2006/relationships/comments" Target="comments.xml"/>
<Relationship Id="rId991151103" Type="http://schemas.microsoft.com/office/2011/relationships/commentsExtended" Target="commentsExtended.xml"/></Relationships>

</file>

<file path=word/_rels/endnotes.xml.rels><?xml version="1.0" encoding="UTF-8" standalone="yes"?>
<Relationships xmlns="http://schemas.openxmlformats.org/package/2006/relationships"></Relationships>
</file>

<file path=word/_rels/footnotes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>Pro Version</dc:description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                                      </Properties>
</file>