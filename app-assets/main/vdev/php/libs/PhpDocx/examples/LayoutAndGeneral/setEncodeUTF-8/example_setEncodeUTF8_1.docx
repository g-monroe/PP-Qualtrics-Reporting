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561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7039075">
    <w:multiLevelType w:val="hybridMultilevel"/>
    <w:lvl w:ilvl="0" w:tplc="99482612">
      <w:start w:val="1"/>
      <w:numFmt w:val="decimal"/>
      <w:lvlText w:val="%1."/>
      <w:lvlJc w:val="left"/>
      <w:pPr>
        <w:ind w:left="720" w:hanging="360"/>
      </w:pPr>
    </w:lvl>
    <w:lvl w:ilvl="1" w:tplc="99482612" w:tentative="1">
      <w:start w:val="1"/>
      <w:numFmt w:val="lowerLetter"/>
      <w:lvlText w:val="%2."/>
      <w:lvlJc w:val="left"/>
      <w:pPr>
        <w:ind w:left="1440" w:hanging="360"/>
      </w:pPr>
    </w:lvl>
    <w:lvl w:ilvl="2" w:tplc="99482612" w:tentative="1">
      <w:start w:val="1"/>
      <w:numFmt w:val="lowerRoman"/>
      <w:lvlText w:val="%3."/>
      <w:lvlJc w:val="right"/>
      <w:pPr>
        <w:ind w:left="2160" w:hanging="180"/>
      </w:pPr>
    </w:lvl>
    <w:lvl w:ilvl="3" w:tplc="99482612" w:tentative="1">
      <w:start w:val="1"/>
      <w:numFmt w:val="decimal"/>
      <w:lvlText w:val="%4."/>
      <w:lvlJc w:val="left"/>
      <w:pPr>
        <w:ind w:left="2880" w:hanging="360"/>
      </w:pPr>
    </w:lvl>
    <w:lvl w:ilvl="4" w:tplc="99482612" w:tentative="1">
      <w:start w:val="1"/>
      <w:numFmt w:val="lowerLetter"/>
      <w:lvlText w:val="%5."/>
      <w:lvlJc w:val="left"/>
      <w:pPr>
        <w:ind w:left="3600" w:hanging="360"/>
      </w:pPr>
    </w:lvl>
    <w:lvl w:ilvl="5" w:tplc="99482612" w:tentative="1">
      <w:start w:val="1"/>
      <w:numFmt w:val="lowerRoman"/>
      <w:lvlText w:val="%6."/>
      <w:lvlJc w:val="right"/>
      <w:pPr>
        <w:ind w:left="4320" w:hanging="180"/>
      </w:pPr>
    </w:lvl>
    <w:lvl w:ilvl="6" w:tplc="99482612" w:tentative="1">
      <w:start w:val="1"/>
      <w:numFmt w:val="decimal"/>
      <w:lvlText w:val="%7."/>
      <w:lvlJc w:val="left"/>
      <w:pPr>
        <w:ind w:left="5040" w:hanging="360"/>
      </w:pPr>
    </w:lvl>
    <w:lvl w:ilvl="7" w:tplc="99482612" w:tentative="1">
      <w:start w:val="1"/>
      <w:numFmt w:val="lowerLetter"/>
      <w:lvlText w:val="%8."/>
      <w:lvlJc w:val="left"/>
      <w:pPr>
        <w:ind w:left="5760" w:hanging="360"/>
      </w:pPr>
    </w:lvl>
    <w:lvl w:ilvl="8" w:tplc="994826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039074">
    <w:multiLevelType w:val="hybridMultilevel"/>
    <w:lvl w:ilvl="0" w:tplc="691084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7039074">
    <w:abstractNumId w:val="87039074"/>
  </w:num>
  <w:num w:numId="87039075">
    <w:abstractNumId w:val="8703907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93229794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