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3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374657709"/>
        </w:numPr>
      </w:pPr>
      <w:r>
        <w:rPr/>
        <w:t xml:space="preserve">Line 1</w:t>
      </w:r>
    </w:p>
    <w:p>
      <w:pPr>
        <w:pStyle w:val="ListParagraphPHPDOCX"/>
        <w:numPr>
          <w:ilvl w:val="0"/>
          <w:numId w:val="374657709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374657709"/>
        </w:numPr>
      </w:pPr>
      <w:r>
        <w:rPr/>
        <w:t xml:space="preserve">Line 3</w:t>
      </w:r>
    </w:p>
    <w:p>
      <w:pPr>
        <w:pStyle w:val="ListParagraphPHPDOCX"/>
        <w:numPr>
          <w:ilvl w:val="0"/>
          <w:numId w:val="374657709"/>
        </w:numPr>
      </w:pPr>
      <w:r>
        <w:rPr/>
        <w:t xml:space="preserve">Line 4</w:t>
      </w:r>
    </w:p>
    <w:p>
      <w:pPr>
        <w:pStyle w:val="ListParagraphPHPDOCX"/>
        <w:numPr>
          <w:ilvl w:val="0"/>
          <w:numId w:val="374657709"/>
        </w:numPr>
      </w:pPr>
      <w:r>
        <w:rPr/>
        <w:t xml:space="preserve">Line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abstractNum abstractNumId="0">
    <nsid val="073D5160"/>
    <multiLevelType val="hybridMultilevel"/>
    <tmpl val="60786A44"/>
    <lvl ilvl="0" tplc="23BE73CA">
      <start val="1"/>
      <numFmt val="decimal"/>
      <lvlText val="%1."/>
      <lvlJc val="left"/>
      <pPr>
        <ind left="720" hanging="360"/>
      </pPr>
      <rPr>
        <b/>
        <i/>
        <color val="70AD47" themeColor="accent6"/>
        <sz val="32"/>
        <szCs val="32"/>
      </rPr>
    </lvl>
    <lvl ilvl="1" tplc="0C0A0019" tentative="1">
      <start val="1"/>
      <numFmt val="lowerLetter"/>
      <lvlText val="%2."/>
      <lvlJc val="left"/>
      <pPr>
        <ind left="1440" hanging="360"/>
      </pPr>
    </lvl>
    <lvl ilvl="2" tplc="0C0A001B" tentative="1">
      <start val="1"/>
      <numFmt val="lowerRoman"/>
      <lvlText val="%3."/>
      <lvlJc val="right"/>
      <pPr>
        <ind left="2160" hanging="180"/>
      </pPr>
    </lvl>
    <lvl ilvl="3" tplc="0C0A000F" tentative="1">
      <start val="1"/>
      <numFmt val="decimal"/>
      <lvlText val="%4."/>
      <lvlJc val="left"/>
      <pPr>
        <ind left="2880" hanging="360"/>
      </pPr>
    </lvl>
    <lvl ilvl="4" tplc="0C0A0019" tentative="1">
      <start val="1"/>
      <numFmt val="lowerLetter"/>
      <lvlText val="%5."/>
      <lvlJc val="left"/>
      <pPr>
        <ind left="3600" hanging="360"/>
      </pPr>
    </lvl>
    <lvl ilvl="5" tplc="0C0A001B" tentative="1">
      <start val="1"/>
      <numFmt val="lowerRoman"/>
      <lvlText val="%6."/>
      <lvlJc val="right"/>
      <pPr>
        <ind left="4320" hanging="180"/>
      </pPr>
    </lvl>
    <lvl ilvl="6" tplc="0C0A000F" tentative="1">
      <start val="1"/>
      <numFmt val="decimal"/>
      <lvlText val="%7."/>
      <lvlJc val="left"/>
      <pPr>
        <ind left="5040" hanging="360"/>
      </pPr>
    </lvl>
    <lvl ilvl="7" tplc="0C0A0019" tentative="1">
      <start val="1"/>
      <numFmt val="lowerLetter"/>
      <lvlText val="%8."/>
      <lvlJc val="left"/>
      <pPr>
        <ind left="5760" hanging="360"/>
      </pPr>
    </lvl>
    <lvl ilvl="8" tplc="0C0A001B" tentative="1">
      <start val="1"/>
      <numFmt val="lowerRoman"/>
      <lvlText val="%9."/>
      <lvlJc val="right"/>
      <pPr>
        <ind left="6480" hanging="180"/>
      </pPr>
    </lvl>
  </abstractNum>
  <w:abstractNum w:abstractNumId="94790683">
    <w:multiLevelType w:val="hybridMultilevel"/>
    <w:lvl w:ilvl="0" w:tplc="87573931">
      <w:start w:val="1"/>
      <w:numFmt w:val="decimal"/>
      <w:lvlText w:val="%1."/>
      <w:lvlJc w:val="left"/>
      <w:pPr>
        <w:ind w:left="720" w:hanging="360"/>
      </w:pPr>
    </w:lvl>
    <w:lvl w:ilvl="1" w:tplc="87573931" w:tentative="1">
      <w:start w:val="1"/>
      <w:numFmt w:val="lowerLetter"/>
      <w:lvlText w:val="%2."/>
      <w:lvlJc w:val="left"/>
      <w:pPr>
        <w:ind w:left="1440" w:hanging="360"/>
      </w:pPr>
    </w:lvl>
    <w:lvl w:ilvl="2" w:tplc="87573931" w:tentative="1">
      <w:start w:val="1"/>
      <w:numFmt w:val="lowerRoman"/>
      <w:lvlText w:val="%3."/>
      <w:lvlJc w:val="right"/>
      <w:pPr>
        <w:ind w:left="2160" w:hanging="180"/>
      </w:pPr>
    </w:lvl>
    <w:lvl w:ilvl="3" w:tplc="87573931" w:tentative="1">
      <w:start w:val="1"/>
      <w:numFmt w:val="decimal"/>
      <w:lvlText w:val="%4."/>
      <w:lvlJc w:val="left"/>
      <w:pPr>
        <w:ind w:left="2880" w:hanging="360"/>
      </w:pPr>
    </w:lvl>
    <w:lvl w:ilvl="4" w:tplc="87573931" w:tentative="1">
      <w:start w:val="1"/>
      <w:numFmt w:val="lowerLetter"/>
      <w:lvlText w:val="%5."/>
      <w:lvlJc w:val="left"/>
      <w:pPr>
        <w:ind w:left="3600" w:hanging="360"/>
      </w:pPr>
    </w:lvl>
    <w:lvl w:ilvl="5" w:tplc="87573931" w:tentative="1">
      <w:start w:val="1"/>
      <w:numFmt w:val="lowerRoman"/>
      <w:lvlText w:val="%6."/>
      <w:lvlJc w:val="right"/>
      <w:pPr>
        <w:ind w:left="4320" w:hanging="180"/>
      </w:pPr>
    </w:lvl>
    <w:lvl w:ilvl="6" w:tplc="87573931" w:tentative="1">
      <w:start w:val="1"/>
      <w:numFmt w:val="decimal"/>
      <w:lvlText w:val="%7."/>
      <w:lvlJc w:val="left"/>
      <w:pPr>
        <w:ind w:left="5040" w:hanging="360"/>
      </w:pPr>
    </w:lvl>
    <w:lvl w:ilvl="7" w:tplc="87573931" w:tentative="1">
      <w:start w:val="1"/>
      <w:numFmt w:val="lowerLetter"/>
      <w:lvlText w:val="%8."/>
      <w:lvlJc w:val="left"/>
      <w:pPr>
        <w:ind w:left="5760" w:hanging="360"/>
      </w:pPr>
    </w:lvl>
    <w:lvl w:ilvl="8" w:tplc="875739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790682">
    <w:multiLevelType w:val="hybridMultilevel"/>
    <w:lvl w:ilvl="0" w:tplc="4017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657709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4790682">
    <w:abstractNumId w:val="94790682"/>
  </w:num>
  <w:num w:numId="94790683">
    <w:abstractNumId w:val="94790683"/>
  </w:num>
  <w:num w:numId="374657709">
    <w:abstractNumId w:val="37465770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9093003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