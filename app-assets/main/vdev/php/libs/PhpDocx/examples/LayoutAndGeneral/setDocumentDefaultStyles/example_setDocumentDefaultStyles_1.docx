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Extended.xml" ContentType="application/vnd.openxmlformats-officedocument.wordprocessingml.commentsExtended+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671"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Pr/>
      </w:pPr>
      <w:r>
        <w:rPr/>
        <w:t xml:space="preserve">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 Excepteur sint occaecat cupidatat non proident, sunt in culpa qui officia deserunt mollit anim id est laborum.</w:t>
      </w:r>
    </w:p>
    <w:p>
      <w:pPr>
        <w:rPr/>
      </w:pPr>
      <w:r>
        <w:rPr/>
        <w:t xml:space="preserve">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 Excepteur sint occaecat cupidatat non proident, sunt in culpa qui officia deserunt mollit anim id est laborum.</w:t>
      </w:r>
    </w:p>
    <w:sectPr xmlns:w="http://schemas.openxmlformats.org/wordprocessingml/2006/main" w:rsidR="00AC197E" w:rsidRPr="00DF064E" w:rsidSect="000F6147">
      <w:pgSz w:w="11906" w:h="16838" w:orient="portrait" w:code="9"/>
      <w:pgMar w:top="1417" w:right="1701" w:bottom="1417" w:left="1701" w:header="708"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2211380">
    <w:multiLevelType w:val="hybridMultilevel"/>
    <w:lvl w:ilvl="0" w:tplc="28154376">
      <w:start w:val="1"/>
      <w:numFmt w:val="decimal"/>
      <w:lvlText w:val="%1."/>
      <w:lvlJc w:val="left"/>
      <w:pPr>
        <w:ind w:left="720" w:hanging="360"/>
      </w:pPr>
    </w:lvl>
    <w:lvl w:ilvl="1" w:tplc="28154376" w:tentative="1">
      <w:start w:val="1"/>
      <w:numFmt w:val="lowerLetter"/>
      <w:lvlText w:val="%2."/>
      <w:lvlJc w:val="left"/>
      <w:pPr>
        <w:ind w:left="1440" w:hanging="360"/>
      </w:pPr>
    </w:lvl>
    <w:lvl w:ilvl="2" w:tplc="28154376" w:tentative="1">
      <w:start w:val="1"/>
      <w:numFmt w:val="lowerRoman"/>
      <w:lvlText w:val="%3."/>
      <w:lvlJc w:val="right"/>
      <w:pPr>
        <w:ind w:left="2160" w:hanging="180"/>
      </w:pPr>
    </w:lvl>
    <w:lvl w:ilvl="3" w:tplc="28154376" w:tentative="1">
      <w:start w:val="1"/>
      <w:numFmt w:val="decimal"/>
      <w:lvlText w:val="%4."/>
      <w:lvlJc w:val="left"/>
      <w:pPr>
        <w:ind w:left="2880" w:hanging="360"/>
      </w:pPr>
    </w:lvl>
    <w:lvl w:ilvl="4" w:tplc="28154376" w:tentative="1">
      <w:start w:val="1"/>
      <w:numFmt w:val="lowerLetter"/>
      <w:lvlText w:val="%5."/>
      <w:lvlJc w:val="left"/>
      <w:pPr>
        <w:ind w:left="3600" w:hanging="360"/>
      </w:pPr>
    </w:lvl>
    <w:lvl w:ilvl="5" w:tplc="28154376" w:tentative="1">
      <w:start w:val="1"/>
      <w:numFmt w:val="lowerRoman"/>
      <w:lvlText w:val="%6."/>
      <w:lvlJc w:val="right"/>
      <w:pPr>
        <w:ind w:left="4320" w:hanging="180"/>
      </w:pPr>
    </w:lvl>
    <w:lvl w:ilvl="6" w:tplc="28154376" w:tentative="1">
      <w:start w:val="1"/>
      <w:numFmt w:val="decimal"/>
      <w:lvlText w:val="%7."/>
      <w:lvlJc w:val="left"/>
      <w:pPr>
        <w:ind w:left="5040" w:hanging="360"/>
      </w:pPr>
    </w:lvl>
    <w:lvl w:ilvl="7" w:tplc="28154376" w:tentative="1">
      <w:start w:val="1"/>
      <w:numFmt w:val="lowerLetter"/>
      <w:lvlText w:val="%8."/>
      <w:lvlJc w:val="left"/>
      <w:pPr>
        <w:ind w:left="5760" w:hanging="360"/>
      </w:pPr>
    </w:lvl>
    <w:lvl w:ilvl="8" w:tplc="28154376" w:tentative="1">
      <w:start w:val="1"/>
      <w:numFmt w:val="lowerRoman"/>
      <w:lvlText w:val="%9."/>
      <w:lvlJc w:val="right"/>
      <w:pPr>
        <w:ind w:left="6480" w:hanging="180"/>
      </w:pPr>
    </w:lvl>
  </w:abstractNum>
  <w:abstractNum w:abstractNumId="72211379">
    <w:multiLevelType w:val="hybridMultilevel"/>
    <w:lvl w:ilvl="0" w:tplc="74956543">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72211379">
    <w:abstractNumId w:val="72211379"/>
  </w:num>
  <w:num w:numId="72211380">
    <w:abstractNumId w:val="7221138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14"/>
        <w:szCs w:val="22"/>
        <w:lang w:val="en-US" w:eastAsia="en-US" w:bidi="ar-SA"/>
        <w:color w:val="ff0000"/>
        <w:u w:val="dash"/>
      </w:rPr>
    </w:rPrDefault>
    <w:pPrDefault>
      <w:pPr>
        <w:spacing w:before="10" w:after="10" w:lineRule="auto"/>
        <w:shd w:val="clear" w:fill="CCCCCC"/>
        <w:jc w:val="right"/>
        <w:pageBreakBefore/>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
<Relationships xmlns="http://schemas.openxmlformats.org/package/2006/relationships"></Relationship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 Id="rId10" Type="http://schemas.openxmlformats.org/officeDocument/2006/relationships/comments" Target="comments.xml"/>
<Relationship Id="rId898864577" Type="http://schemas.microsoft.com/office/2011/relationships/commentsExtended" Target="commentsExtended.xml"/></Relationships>

</file>

<file path=word/_rels/endnotes.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Pro Version</dc:description>
  <cp:lastModifiedBy>PHPDocX</cp:lastModifiedBy>
  <cp:revision>6</cp:revision>
  <dcterms:created xsi:type="dcterms:W3CDTF">2012-01-10T09:29:00Z</dcterms:created>
  <dcterms:modified xsi:type="dcterms:W3CDTF">2012-02-06T10:43:00Z</dcterms:modified>
</cp:coreProperties>
</file>

<file path=docProps/custom.xml><?xml version="1.0" encoding="utf-8"?>
<Properties xmlns:vt="http://schemas.openxmlformats.org/officeDocument/2006/docPropsVTypes" xmlns="http://schemas.openxmlformats.org/officeDocument/2006/custom-properties">
                                        </Properties>
</file>