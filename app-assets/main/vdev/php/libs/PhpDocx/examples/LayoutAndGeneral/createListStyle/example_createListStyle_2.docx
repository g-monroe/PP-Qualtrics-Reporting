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822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PHPDOCX"/>
        <w:numPr>
          <w:ilvl w:val="0"/>
          <w:numId w:val="11075085"/>
        </w:numPr>
      </w:pPr>
      <w:r>
        <w:rPr/>
        <w:t xml:space="preserve">item 1</w:t>
      </w:r>
    </w:p>
    <w:p>
      <w:pPr>
        <w:pStyle w:val="ListParagraphPHPDOCX"/>
        <w:numPr>
          <w:ilvl w:val="1"/>
          <w:numId w:val="11075085"/>
        </w:numPr>
      </w:pPr>
      <w:r>
        <w:rPr/>
        <w:t xml:space="preserve">subitem 1.1</w:t>
      </w:r>
    </w:p>
    <w:p>
      <w:pPr>
        <w:pStyle w:val="ListParagraphPHPDOCX"/>
        <w:numPr>
          <w:ilvl w:val="1"/>
          <w:numId w:val="11075085"/>
        </w:numPr>
      </w:pPr>
      <w:r>
        <w:rPr/>
        <w:t xml:space="preserve">subitem 1.2</w:t>
      </w:r>
    </w:p>
    <w:p>
      <w:pPr>
        <w:pStyle w:val="ListParagraphPHPDOCX"/>
        <w:numPr>
          <w:ilvl w:val="0"/>
          <w:numId w:val="11075085"/>
        </w:numPr>
      </w:pPr>
      <w:r>
        <w:rPr/>
        <w:t xml:space="preserve">item 2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075085">
    <w:multiLevelType w:val="hybridMultilevel"/>
    <w:lvl w:ilvl="0">
      <w:start w:val="1"/>
      <w:numFmt w:val="lowerLetter"/>
      <w:lvlText w:val="%1."/>
      <w:lvlJc w:val="left"/>
      <w:pPr>
        <w:ind w:left="720" w:hanging="360"/>
      </w:pPr>
      <w:rPr>
        <w:b w:val="on"/>
        <w:bCs w:val="on"/>
        <w:color w:val="FF0000"/>
      </w:rPr>
    </w:lvl>
    <w:lvl w:ilvl="1">
      <w:start w:val="1"/>
      <w:numFmt w:val="lowerRoman"/>
      <w:lvlText w:val="%1.%2."/>
      <w:lvlJc w:val="left"/>
      <w:pPr>
        <w:ind w:left="1440" w:hanging="360"/>
      </w:pPr>
      <w:rPr>
        <w:b w:val="on"/>
        <w:bCs w:val="on"/>
        <w:color w:val="00FF00"/>
        <w:u w:val="single"/>
      </w:rPr>
    </w:lvl>
    <w:lvl w:ilvl="2">
      <w:start w:val=""/>
      <w:numFmt w:val="lowerLetter"/>
      <w:lvlText w:val="%3."/>
      <w:lvlJc w:val="left"/>
      <w:pPr>
        <w:ind w:left="2160" w:hanging="360"/>
      </w:pPr>
      <w:rPr/>
    </w:lvl>
    <w:lvl w:ilvl="3">
      <w:start w:val=""/>
      <w:numFmt w:val="lowerRoman"/>
      <w:lvlText w:val="%4."/>
      <w:lvlJc w:val="left"/>
      <w:pPr>
        <w:ind w:left="2880" w:hanging="360"/>
      </w:pPr>
      <w:rPr/>
    </w:lvl>
    <w:lvl w:ilvl="4">
      <w:start w:val=""/>
      <w:numFmt w:val="lowerLetter"/>
      <w:lvlText w:val="%5."/>
      <w:lvlJc w:val="left"/>
      <w:pPr>
        <w:ind w:left="3600" w:hanging="360"/>
      </w:pPr>
      <w:rPr/>
    </w:lvl>
    <w:lvl w:ilvl="5">
      <w:start w:val=""/>
      <w:numFmt w:val="lowerRoman"/>
      <w:lvlText w:val="%6."/>
      <w:lvlJc w:val="left"/>
      <w:pPr>
        <w:ind w:left="4320" w:hanging="360"/>
      </w:pPr>
      <w:rPr/>
    </w:lvl>
    <w:lvl w:ilvl="6">
      <w:start w:val=""/>
      <w:numFmt w:val="lowerLetter"/>
      <w:lvlText w:val="%7."/>
      <w:lvlJc w:val="left"/>
      <w:pPr>
        <w:ind w:left="5040" w:hanging="360"/>
      </w:pPr>
      <w:rPr/>
    </w:lvl>
    <w:lvl w:ilvl="7">
      <w:start w:val=""/>
      <w:numFmt w:val="lowerRoman"/>
      <w:lvlText w:val="%8."/>
      <w:lvlJc w:val="left"/>
      <w:pPr>
        <w:ind w:left="5760" w:hanging="360"/>
      </w:pPr>
      <w:rPr/>
    </w:lvl>
    <w:lvl w:ilvl="8">
      <w:start w:val=""/>
      <w:numFmt w:val="lowerLetter"/>
      <w:lvlText w:val="%9."/>
      <w:lvlJc w:val="left"/>
      <w:pPr>
        <w:ind w:left="6480" w:hanging="360"/>
      </w:pPr>
      <w:rPr/>
    </w:lvl>
  </w:abstractNum>
  <w:abstractNum w:abstractNumId="54974210">
    <w:multiLevelType w:val="hybridMultilevel"/>
    <w:lvl w:ilvl="0" w:tplc="77978330">
      <w:start w:val="1"/>
      <w:numFmt w:val="decimal"/>
      <w:lvlText w:val="%1."/>
      <w:lvlJc w:val="left"/>
      <w:pPr>
        <w:ind w:left="720" w:hanging="360"/>
      </w:pPr>
    </w:lvl>
    <w:lvl w:ilvl="1" w:tplc="77978330" w:tentative="1">
      <w:start w:val="1"/>
      <w:numFmt w:val="lowerLetter"/>
      <w:lvlText w:val="%2."/>
      <w:lvlJc w:val="left"/>
      <w:pPr>
        <w:ind w:left="1440" w:hanging="360"/>
      </w:pPr>
    </w:lvl>
    <w:lvl w:ilvl="2" w:tplc="77978330" w:tentative="1">
      <w:start w:val="1"/>
      <w:numFmt w:val="lowerRoman"/>
      <w:lvlText w:val="%3."/>
      <w:lvlJc w:val="right"/>
      <w:pPr>
        <w:ind w:left="2160" w:hanging="180"/>
      </w:pPr>
    </w:lvl>
    <w:lvl w:ilvl="3" w:tplc="77978330" w:tentative="1">
      <w:start w:val="1"/>
      <w:numFmt w:val="decimal"/>
      <w:lvlText w:val="%4."/>
      <w:lvlJc w:val="left"/>
      <w:pPr>
        <w:ind w:left="2880" w:hanging="360"/>
      </w:pPr>
    </w:lvl>
    <w:lvl w:ilvl="4" w:tplc="77978330" w:tentative="1">
      <w:start w:val="1"/>
      <w:numFmt w:val="lowerLetter"/>
      <w:lvlText w:val="%5."/>
      <w:lvlJc w:val="left"/>
      <w:pPr>
        <w:ind w:left="3600" w:hanging="360"/>
      </w:pPr>
    </w:lvl>
    <w:lvl w:ilvl="5" w:tplc="77978330" w:tentative="1">
      <w:start w:val="1"/>
      <w:numFmt w:val="lowerRoman"/>
      <w:lvlText w:val="%6."/>
      <w:lvlJc w:val="right"/>
      <w:pPr>
        <w:ind w:left="4320" w:hanging="180"/>
      </w:pPr>
    </w:lvl>
    <w:lvl w:ilvl="6" w:tplc="77978330" w:tentative="1">
      <w:start w:val="1"/>
      <w:numFmt w:val="decimal"/>
      <w:lvlText w:val="%7."/>
      <w:lvlJc w:val="left"/>
      <w:pPr>
        <w:ind w:left="5040" w:hanging="360"/>
      </w:pPr>
    </w:lvl>
    <w:lvl w:ilvl="7" w:tplc="77978330" w:tentative="1">
      <w:start w:val="1"/>
      <w:numFmt w:val="lowerLetter"/>
      <w:lvlText w:val="%8."/>
      <w:lvlJc w:val="left"/>
      <w:pPr>
        <w:ind w:left="5760" w:hanging="360"/>
      </w:pPr>
    </w:lvl>
    <w:lvl w:ilvl="8" w:tplc="779783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974209">
    <w:multiLevelType w:val="hybridMultilevel"/>
    <w:lvl w:ilvl="0" w:tplc="64935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4974209">
    <w:abstractNumId w:val="54974209"/>
  </w:num>
  <w:num w:numId="54974210">
    <w:abstractNumId w:val="54974210"/>
  </w:num>
  <w:num w:numId="11075085">
    <w:abstractNumId w:val="1107508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61779328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