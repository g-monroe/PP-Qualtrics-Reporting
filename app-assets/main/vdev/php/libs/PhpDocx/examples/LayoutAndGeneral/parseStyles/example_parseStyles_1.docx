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53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List styles: phpdocxBaseTemplate.docx</w:t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1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1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1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1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1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2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619792190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619792190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619792190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619792190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619792190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619792190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619792190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619792190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619792190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619792190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3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3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3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3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3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3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3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3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3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3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3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4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4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4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4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4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4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4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4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4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4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4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5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5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5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5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5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5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5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6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6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6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6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6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6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6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6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6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6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6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7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7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7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7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7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7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7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7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7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7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7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54193187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54193187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54193187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54193187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54193187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54193187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54193187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54193187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54193187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54193187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54193187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54193188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54193188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54193188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54193188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54193188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54193188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54193188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54193188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54193188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54193188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54193188"/>
        </w:numPr>
      </w:pPr>
      <w:r>
        <w:rPr/>
        <w:t xml:space="preserve">item 4</w:t>
      </w:r>
    </w:p>
    <w:p>
      <w:r>
        <w:br w:type="page"/>
      </w:r>
    </w:p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Paragraph, Character and Table styles: phpdocxBaseTemplate.docx</w:t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'Normal'))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Normal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'Heading1PHPDOCX'))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1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'Heading2PHPDOCX'))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2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'Heading3PHPDOCX'))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3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'Heading4PHPDOCX'))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4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'Heading5PHPDOCX'))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5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'Heading6PHPDOCX'))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6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7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Heading7PHPDOCX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'Heading7PHPDOCX'))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7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8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Heading8PHPDOCX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'Heading8PHPDOCX'))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8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9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Heading9PHPDOCX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'Heading9PHPDOCX'))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Heading9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'CommentReferencePHPDOCX'))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mmentReferencePHPDOCX"/>
        </w:rPr>
      </w:pPr>
      <w:r>
        <w:rPr>
          <w:rStyle w:val="CommentReferenc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'CommentTextPHPDOCX'))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CommentText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Comment Text Char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CommentTextCharPHPDOCX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'CommentTextCharPHPDOCX'))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mmentTextCharPHPDOCX"/>
        </w:rPr>
      </w:pPr>
      <w:r>
        <w:rPr>
          <w:rStyle w:val="CommentTextCh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subject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CommentSubjectPHPDOCX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'CommentSubjectPHPDOCX'))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CommentSubject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Comment Subject Char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CommentSubjectCharPHPDOCX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'CommentSubjectCharPHPDOCX'))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mmentSubjectCharPHPDOCX"/>
        </w:rPr>
      </w:pPr>
      <w:r>
        <w:rPr>
          <w:rStyle w:val="CommentSubjectCh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Balloon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BalloonTextPHPDOCX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'BalloonTextPHPDOCX'))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BalloonText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Balloon Text Char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BalloonTextCharPHPDOCX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'BalloonTextCharPHPDOCX'))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BalloonTextCharPHPDOCX"/>
        </w:rPr>
      </w:pPr>
      <w:r>
        <w:rPr>
          <w:rStyle w:val="BalloonTextCh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'footnoteTextPHPDOCX'))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footnoteText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text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footnoteTextCarPHPDOCX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'footnoteTextCarPHPDOCX'))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footnoteTextCarPHPDOCX"/>
        </w:rPr>
      </w:pPr>
      <w:r>
        <w:rPr>
          <w:rStyle w:val="footnoteText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'footnoteReferencePHPDOCX'))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footnoteReferencePHPDOCX"/>
        </w:rPr>
      </w:pPr>
      <w:r>
        <w:rPr>
          <w:rStyle w:val="footnoteReferenc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'endnoteTextPHPDOCX'))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endnoteText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text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endnoteTextCarPHPDOCX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'endnoteTextCarPHPDOCX'))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endnoteTextCarPHPDOCX"/>
        </w:rPr>
      </w:pPr>
      <w:r>
        <w:rPr>
          <w:rStyle w:val="endnoteText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'endnoteReferencePHPDOCX'))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endnoteReferencePHPDOCX"/>
        </w:rPr>
      </w:pPr>
      <w:r>
        <w:rPr>
          <w:rStyle w:val="endnoteReferenc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Default Paragraph Font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DefaultParagraphFontPHPDOCX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'DefaultParagraphFontPHPDOCX'))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DefaultParagraphFontPHPDOCX"/>
        </w:rPr>
      </w:pPr>
      <w:r>
        <w:rPr>
          <w:rStyle w:val="DefaultParagraphFont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1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Heading1CarPHPDOCX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'Heading1CarPHPDOCX'))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1CarPHPDOCX"/>
        </w:rPr>
      </w:pPr>
      <w:r>
        <w:rPr>
          <w:rStyle w:val="Heading1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2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Heading2CarPHPDOCX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'Heading2CarPHPDOCX'))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2CarPHPDOCX"/>
        </w:rPr>
      </w:pPr>
      <w:r>
        <w:rPr>
          <w:rStyle w:val="Heading2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3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Heading3CarPHPDOCX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'Heading3CarPHPDOCX'))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3CarPHPDOCX"/>
        </w:rPr>
      </w:pPr>
      <w:r>
        <w:rPr>
          <w:rStyle w:val="Heading3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4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Heading4CarPHPDOCX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'Heading4CarPHPDOCX'))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4CarPHPDOCX"/>
        </w:rPr>
      </w:pPr>
      <w:r>
        <w:rPr>
          <w:rStyle w:val="Heading4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5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Heading5CarPHPDOCX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'Heading5CarPHPDOCX'))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5CarPHPDOCX"/>
        </w:rPr>
      </w:pPr>
      <w:r>
        <w:rPr>
          <w:rStyle w:val="Heading5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6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Heading6CarPHPDOCX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'Heading6CarPHPDOCX'))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6CarPHPDOCX"/>
        </w:rPr>
      </w:pPr>
      <w:r>
        <w:rPr>
          <w:rStyle w:val="Heading6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7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Heading7CarPHPDOCX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'Heading7CarPHPDOCX'))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7CarPHPDOCX"/>
        </w:rPr>
      </w:pPr>
      <w:r>
        <w:rPr>
          <w:rStyle w:val="Heading7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Title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'TitlePHPDOCX'))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le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Title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TitleCarPHPDOCX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'TitleCarPHPDOCX'))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TitleCarPHPDOCX"/>
        </w:rPr>
      </w:pPr>
      <w:r>
        <w:rPr>
          <w:rStyle w:val="Title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SubtitlePHPDOCX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'SubtitlePHPDOCX'))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Subtitle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SubtitleCarPHPDOCX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'SubtitleCarPHPDOCX'))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SubtitleCarPHPDOCX"/>
        </w:rPr>
      </w:pPr>
      <w:r>
        <w:rPr>
          <w:rStyle w:val="Subtitle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Subtle Emphasis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SubtleEmphasisPHPDOCX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'SubtleEmphasisPHPDOCX'))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SubtleEmphasisPHPDOCX"/>
        </w:rPr>
      </w:pPr>
      <w:r>
        <w:rPr>
          <w:rStyle w:val="SubtleEmphasis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Emphasis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EmphasisPHPDOCX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'EmphasisPHPDOCX'))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EmphasisPHPDOCX"/>
        </w:rPr>
      </w:pPr>
      <w:r>
        <w:rPr>
          <w:rStyle w:val="Emphasis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Intense Emphasis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IntenseEmphasisPHPDOCX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'IntenseEmphasisPHPDOCX'))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IntenseEmphasisPHPDOCX"/>
        </w:rPr>
      </w:pPr>
      <w:r>
        <w:rPr>
          <w:rStyle w:val="IntenseEmphasis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Strong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Strong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'Strong 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Strong PHPDOCX"/>
        </w:rPr>
      </w:pPr>
      <w:r>
        <w:rPr>
          <w:rStyle w:val="Strong 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Quote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QuotePHPDOCX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'QuotePHPDOCX'))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Quote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Quote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QuoteCarPHPDOCX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'QuoteCarPHPDOCX'))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QuoteCarPHPDOCX"/>
        </w:rPr>
      </w:pPr>
      <w:r>
        <w:rPr>
          <w:rStyle w:val="Quote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Intense Quote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IntenseQuotePHPDOCX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'IntenseQuotePHPDOCX'))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IntenseQuote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Intense Quote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IntenseQuoteCarPHPDOCX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'IntenseQuoteCarPHPDOCX'))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IntenseQuoteCarPHPDOCX"/>
        </w:rPr>
      </w:pPr>
      <w:r>
        <w:rPr>
          <w:rStyle w:val="IntenseQuote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Subtle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SubtleReferencePHPDOCX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'SubtleReferencePHPDOCX'))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SubtleReferencePHPDOCX"/>
        </w:rPr>
      </w:pPr>
      <w:r>
        <w:rPr>
          <w:rStyle w:val="SubtleReferenc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Intense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IntenseReferencePHPDOCX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'IntenseReferencePHPDOCX'))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IntenseReferencePHPDOCX"/>
        </w:rPr>
      </w:pPr>
      <w:r>
        <w:rPr>
          <w:rStyle w:val="IntenseReferenc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Book Title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BookTitlePHPDOCX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'BookTitlePHPDOCX'))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BookTitlePHPDOCX"/>
        </w:rPr>
      </w:pPr>
      <w:r>
        <w:rPr>
          <w:rStyle w:val="BookTitl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List Paragraph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ListParagraphPHPDOCX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'ListParagraphPHPDOCX'))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 Spacing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NoSpacingPHPDOCX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'NoSpacingPHPDOCX'))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NoSpacing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8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Heading8CarPHPDOCX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'Heading8CarPHPDOCX'))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8CarPHPDOCX"/>
        </w:rPr>
      </w:pPr>
      <w:r>
        <w:rPr>
          <w:rStyle w:val="Heading8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9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Heading9CarPHPDOCX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'Heading9CarPHPDOCX'))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Heading9CarPHPDOCX"/>
        </w:rPr>
      </w:pPr>
      <w:r>
        <w:rPr>
          <w:rStyle w:val="Heading9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 Table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NormalTablePHPDOCX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'NormalTablePHPDOCX'),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NormalTable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Plain Table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PlainTablePHPDOCX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'PlainTablePHPDOCX'),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PlainTable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Table Grid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TableGridPHPDOCX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'TableGridPHPDOCX'),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TableGrid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Shading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Shading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Shading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Shading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Shading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Shading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List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List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List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List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List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List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List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Grid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Grid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Grid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Grid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Grid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Grid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LightGrid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1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1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1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1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1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1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2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2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2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2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2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Shading2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1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1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1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1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1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1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2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2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2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2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2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List2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1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1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1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1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1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1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2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2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2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2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2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2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3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3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3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3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3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MediumGrid3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DarkList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DarkList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DarkList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DarkList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DarkList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DarkList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DarkList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'ColorfulShadingPHPDOCX'),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Shading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'ColorfulShading-accent1PHPDOCX'),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Shading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'ColorfulShading-accent2PHPDOCX'),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Shading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'ColorfulShading-accent3PHPDOCX'),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Shading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'ColorfulShading-accent4PHPDOCX'),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Shading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'ColorfulShading-accent5PHPDOCX'),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Shading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'ColorfulShading-accent6PHPDOCX'),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Shading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'ColorfulListPHPDOCX'),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List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'ColorfulList-accent1PHPDOCX'),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List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'ColorfulList-accent2PHPDOCX'),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List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'ColorfulList-accent3PHPDOCX'),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List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'ColorfulList-accent4PHPDOCX'),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List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'ColorfulList-accent5PHPDOCX'),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List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'ColorfulList-accent6PHPDOCX'),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List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Grid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1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ColorfulGrid-accent1PHPDOCX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'ColorfulGrid-accent1PHPDOCX'),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Grid-accent1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2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ColorfulGrid-accent2PHPDOCX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'ColorfulGrid-accent2PHPDOCX'),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Grid-accent2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3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ColorfulGrid-accent3PHPDOCX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'ColorfulGrid-accent3PHPDOCX'),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Grid-accent3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4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ColorfulGrid-accent4PHPDOCX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'ColorfulGrid-accent4PHPDOCX'),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Grid-accent4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5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ColorfulGrid-accent5PHPDOCX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'ColorfulGrid-accent5PHPDOCX'),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Grid-accent5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6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ColorfulGrid-accent6PHPDOCX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'ColorfulGrid-accent6PHPDOCX'),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ColorfulGrid-accent6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9792190">
    <w:multiLevelType w:val="hybridMultilevel"/>
    <w:lvl w:ilvl="0" w:tplc="54120348">
      <w:start w:val="1"/>
      <w:numFmt w:val="decimal"/>
      <w:lvlText w:val="%1."/>
      <w:lvlJc w:val="left"/>
      <w:pPr>
        <w:ind w:left="720" w:hanging="360"/>
      </w:pPr>
    </w:lvl>
    <w:lvl w:ilvl="1" w:tplc="54120348" w:tentative="1">
      <w:start w:val="1"/>
      <w:numFmt w:val="lowerLetter"/>
      <w:lvlText w:val="%2."/>
      <w:lvlJc w:val="left"/>
      <w:pPr>
        <w:ind w:left="1440" w:hanging="360"/>
      </w:pPr>
    </w:lvl>
    <w:lvl w:ilvl="2" w:tplc="54120348" w:tentative="1">
      <w:start w:val="1"/>
      <w:numFmt w:val="lowerRoman"/>
      <w:lvlText w:val="%3."/>
      <w:lvlJc w:val="right"/>
      <w:pPr>
        <w:ind w:left="2160" w:hanging="180"/>
      </w:pPr>
    </w:lvl>
    <w:lvl w:ilvl="3" w:tplc="54120348" w:tentative="1">
      <w:start w:val="1"/>
      <w:numFmt w:val="decimal"/>
      <w:lvlText w:val="%4."/>
      <w:lvlJc w:val="left"/>
      <w:pPr>
        <w:ind w:left="2880" w:hanging="360"/>
      </w:pPr>
    </w:lvl>
    <w:lvl w:ilvl="4" w:tplc="54120348" w:tentative="1">
      <w:start w:val="1"/>
      <w:numFmt w:val="lowerLetter"/>
      <w:lvlText w:val="%5."/>
      <w:lvlJc w:val="left"/>
      <w:pPr>
        <w:ind w:left="3600" w:hanging="360"/>
      </w:pPr>
    </w:lvl>
    <w:lvl w:ilvl="5" w:tplc="54120348" w:tentative="1">
      <w:start w:val="1"/>
      <w:numFmt w:val="lowerRoman"/>
      <w:lvlText w:val="%6."/>
      <w:lvlJc w:val="right"/>
      <w:pPr>
        <w:ind w:left="4320" w:hanging="180"/>
      </w:pPr>
    </w:lvl>
    <w:lvl w:ilvl="6" w:tplc="54120348" w:tentative="1">
      <w:start w:val="1"/>
      <w:numFmt w:val="decimal"/>
      <w:lvlText w:val="%7."/>
      <w:lvlJc w:val="left"/>
      <w:pPr>
        <w:ind w:left="5040" w:hanging="360"/>
      </w:pPr>
    </w:lvl>
    <w:lvl w:ilvl="7" w:tplc="54120348" w:tentative="1">
      <w:start w:val="1"/>
      <w:numFmt w:val="lowerLetter"/>
      <w:lvlText w:val="%8."/>
      <w:lvlJc w:val="left"/>
      <w:pPr>
        <w:ind w:left="5760" w:hanging="360"/>
      </w:pPr>
    </w:lvl>
    <w:lvl w:ilvl="8" w:tplc="541203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93188">
    <w:multiLevelType w:val="hybridMultilevel"/>
    <w:lvl w:ilvl="0" w:tplc="80562044">
      <w:start w:val="1"/>
      <w:numFmt w:val="decimal"/>
      <w:lvlText w:val="%1."/>
      <w:lvlJc w:val="left"/>
      <w:pPr>
        <w:ind w:left="720" w:hanging="360"/>
      </w:pPr>
    </w:lvl>
    <w:lvl w:ilvl="1" w:tplc="80562044" w:tentative="1">
      <w:start w:val="1"/>
      <w:numFmt w:val="lowerLetter"/>
      <w:lvlText w:val="%2."/>
      <w:lvlJc w:val="left"/>
      <w:pPr>
        <w:ind w:left="1440" w:hanging="360"/>
      </w:pPr>
    </w:lvl>
    <w:lvl w:ilvl="2" w:tplc="80562044" w:tentative="1">
      <w:start w:val="1"/>
      <w:numFmt w:val="lowerRoman"/>
      <w:lvlText w:val="%3."/>
      <w:lvlJc w:val="right"/>
      <w:pPr>
        <w:ind w:left="2160" w:hanging="180"/>
      </w:pPr>
    </w:lvl>
    <w:lvl w:ilvl="3" w:tplc="80562044" w:tentative="1">
      <w:start w:val="1"/>
      <w:numFmt w:val="decimal"/>
      <w:lvlText w:val="%4."/>
      <w:lvlJc w:val="left"/>
      <w:pPr>
        <w:ind w:left="2880" w:hanging="360"/>
      </w:pPr>
    </w:lvl>
    <w:lvl w:ilvl="4" w:tplc="80562044" w:tentative="1">
      <w:start w:val="1"/>
      <w:numFmt w:val="lowerLetter"/>
      <w:lvlText w:val="%5."/>
      <w:lvlJc w:val="left"/>
      <w:pPr>
        <w:ind w:left="3600" w:hanging="360"/>
      </w:pPr>
    </w:lvl>
    <w:lvl w:ilvl="5" w:tplc="80562044" w:tentative="1">
      <w:start w:val="1"/>
      <w:numFmt w:val="lowerRoman"/>
      <w:lvlText w:val="%6."/>
      <w:lvlJc w:val="right"/>
      <w:pPr>
        <w:ind w:left="4320" w:hanging="180"/>
      </w:pPr>
    </w:lvl>
    <w:lvl w:ilvl="6" w:tplc="80562044" w:tentative="1">
      <w:start w:val="1"/>
      <w:numFmt w:val="decimal"/>
      <w:lvlText w:val="%7."/>
      <w:lvlJc w:val="left"/>
      <w:pPr>
        <w:ind w:left="5040" w:hanging="360"/>
      </w:pPr>
    </w:lvl>
    <w:lvl w:ilvl="7" w:tplc="80562044" w:tentative="1">
      <w:start w:val="1"/>
      <w:numFmt w:val="lowerLetter"/>
      <w:lvlText w:val="%8."/>
      <w:lvlJc w:val="left"/>
      <w:pPr>
        <w:ind w:left="5760" w:hanging="360"/>
      </w:pPr>
    </w:lvl>
    <w:lvl w:ilvl="8" w:tplc="805620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93187">
    <w:multiLevelType w:val="hybridMultilevel"/>
    <w:lvl w:ilvl="0" w:tplc="52424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4193187">
    <w:abstractNumId w:val="54193187"/>
  </w:num>
  <w:num w:numId="54193188">
    <w:abstractNumId w:val="54193188"/>
  </w:num>
  <w:num w:numId="619792190">
    <w:abstractNumId w:val="6197921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98921686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